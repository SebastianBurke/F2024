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C5CA5" w14:textId="6CF6A35A" w:rsidR="00FE3937" w:rsidRPr="00A05470" w:rsidRDefault="00416229" w:rsidP="00FE3937">
      <w:pPr>
        <w:pStyle w:val="Heading1"/>
        <w:widowControl/>
        <w:spacing w:before="0" w:after="0"/>
        <w:rPr>
          <w:rFonts w:cs="Arial"/>
          <w:i/>
          <w:snapToGrid/>
          <w:kern w:val="0"/>
          <w:sz w:val="32"/>
        </w:rPr>
      </w:pPr>
      <w:r w:rsidRPr="00A05470">
        <w:rPr>
          <w:rFonts w:cs="Arial"/>
          <w:i/>
          <w:snapToGrid/>
          <w:kern w:val="0"/>
          <w:sz w:val="32"/>
        </w:rPr>
        <w:t xml:space="preserve"> </w:t>
      </w:r>
      <w:r w:rsidR="00FE3937" w:rsidRPr="00A05470">
        <w:rPr>
          <w:rFonts w:cs="Arial"/>
          <w:i/>
          <w:snapToGrid/>
          <w:kern w:val="0"/>
          <w:sz w:val="32"/>
        </w:rPr>
        <w:t xml:space="preserve">Web Programming </w:t>
      </w:r>
      <w:r w:rsidR="00D22381" w:rsidRPr="00A05470">
        <w:rPr>
          <w:rFonts w:cs="Arial"/>
          <w:i/>
          <w:snapToGrid/>
          <w:kern w:val="0"/>
          <w:sz w:val="32"/>
        </w:rPr>
        <w:t>V</w:t>
      </w:r>
      <w:r w:rsidR="00700E62" w:rsidRPr="00A05470">
        <w:rPr>
          <w:rFonts w:cs="Arial"/>
          <w:i/>
          <w:snapToGrid/>
          <w:kern w:val="0"/>
          <w:sz w:val="32"/>
        </w:rPr>
        <w:t>I</w:t>
      </w:r>
      <w:r w:rsidR="00FE3937" w:rsidRPr="00A05470">
        <w:rPr>
          <w:rFonts w:cs="Arial"/>
          <w:i/>
          <w:snapToGrid/>
          <w:kern w:val="0"/>
          <w:sz w:val="32"/>
        </w:rPr>
        <w:t xml:space="preserve"> (420-</w:t>
      </w:r>
      <w:r w:rsidR="00E13631" w:rsidRPr="00A05470">
        <w:rPr>
          <w:rFonts w:cs="Arial"/>
          <w:i/>
          <w:snapToGrid/>
          <w:kern w:val="0"/>
          <w:sz w:val="32"/>
        </w:rPr>
        <w:t>H60</w:t>
      </w:r>
      <w:r w:rsidR="00FE3937" w:rsidRPr="00A05470">
        <w:rPr>
          <w:rFonts w:cs="Arial"/>
          <w:i/>
          <w:snapToGrid/>
          <w:kern w:val="0"/>
          <w:sz w:val="32"/>
        </w:rPr>
        <w:t>-HR)</w:t>
      </w:r>
    </w:p>
    <w:p w14:paraId="3EDAEDB9" w14:textId="427A4004" w:rsidR="00846AC7" w:rsidRPr="00A05470" w:rsidRDefault="00130D48" w:rsidP="00A23687">
      <w:pPr>
        <w:pStyle w:val="Heading1"/>
        <w:widowControl/>
        <w:spacing w:before="0" w:after="0"/>
        <w:rPr>
          <w:rFonts w:cs="Arial"/>
          <w:i/>
          <w:snapToGrid/>
          <w:kern w:val="0"/>
          <w:sz w:val="32"/>
        </w:rPr>
      </w:pPr>
      <w:r w:rsidRPr="00A05470">
        <w:rPr>
          <w:rFonts w:cs="Arial"/>
          <w:i/>
          <w:snapToGrid/>
          <w:kern w:val="0"/>
          <w:sz w:val="32"/>
        </w:rPr>
        <w:t>Assign</w:t>
      </w:r>
      <w:r w:rsidR="00A04380" w:rsidRPr="00A05470">
        <w:rPr>
          <w:rFonts w:cs="Arial"/>
          <w:i/>
          <w:snapToGrid/>
          <w:kern w:val="0"/>
          <w:sz w:val="32"/>
        </w:rPr>
        <w:t xml:space="preserve">ment </w:t>
      </w:r>
      <w:r w:rsidR="00F551F4" w:rsidRPr="00A05470">
        <w:rPr>
          <w:rFonts w:cs="Arial"/>
          <w:i/>
          <w:snapToGrid/>
          <w:kern w:val="0"/>
          <w:sz w:val="32"/>
        </w:rPr>
        <w:t>1</w:t>
      </w:r>
      <w:r w:rsidR="00846AC7" w:rsidRPr="00A05470">
        <w:rPr>
          <w:rFonts w:cs="Arial"/>
          <w:i/>
          <w:snapToGrid/>
          <w:kern w:val="0"/>
          <w:sz w:val="32"/>
        </w:rPr>
        <w:t xml:space="preserve"> </w:t>
      </w:r>
      <w:r w:rsidR="00A23687" w:rsidRPr="00A05470">
        <w:rPr>
          <w:rFonts w:cs="Arial"/>
          <w:i/>
          <w:snapToGrid/>
          <w:kern w:val="0"/>
          <w:sz w:val="32"/>
        </w:rPr>
        <w:t>–</w:t>
      </w:r>
      <w:r w:rsidR="002D4707" w:rsidRPr="00A05470">
        <w:rPr>
          <w:rFonts w:cs="Arial"/>
          <w:i/>
          <w:snapToGrid/>
          <w:kern w:val="0"/>
          <w:sz w:val="32"/>
        </w:rPr>
        <w:t xml:space="preserve"> </w:t>
      </w:r>
      <w:r w:rsidR="001F4983" w:rsidRPr="00A05470">
        <w:rPr>
          <w:rFonts w:cs="Arial"/>
          <w:i/>
          <w:snapToGrid/>
          <w:kern w:val="0"/>
          <w:sz w:val="32"/>
        </w:rPr>
        <w:t>Online Shopping Experience</w:t>
      </w:r>
    </w:p>
    <w:p w14:paraId="6FDEAC7E" w14:textId="77777777" w:rsidR="00846AC7" w:rsidRPr="00A05470" w:rsidRDefault="00846AC7">
      <w:pPr>
        <w:tabs>
          <w:tab w:val="left" w:pos="1800"/>
          <w:tab w:val="left" w:pos="2160"/>
          <w:tab w:val="left" w:pos="2880"/>
          <w:tab w:val="left" w:pos="3840"/>
        </w:tabs>
        <w:suppressAutoHyphens/>
        <w:rPr>
          <w:rFonts w:ascii="Arial" w:hAnsi="Arial" w:cs="Arial"/>
          <w:lang w:val="en-CA"/>
        </w:rPr>
      </w:pPr>
    </w:p>
    <w:p w14:paraId="4C8C5941" w14:textId="201E91B7" w:rsidR="00846AC7" w:rsidRPr="00A05470"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Arial" w:hAnsi="Arial" w:cs="Arial"/>
        </w:rPr>
      </w:pPr>
      <w:r w:rsidRPr="00A05470">
        <w:rPr>
          <w:rFonts w:ascii="Arial" w:hAnsi="Arial" w:cs="Arial"/>
        </w:rPr>
        <w:t xml:space="preserve">Date </w:t>
      </w:r>
      <w:r w:rsidR="001F4983" w:rsidRPr="00A05470">
        <w:rPr>
          <w:rFonts w:ascii="Arial" w:hAnsi="Arial" w:cs="Arial"/>
        </w:rPr>
        <w:t>A</w:t>
      </w:r>
      <w:r w:rsidRPr="00A05470">
        <w:rPr>
          <w:rFonts w:ascii="Arial" w:hAnsi="Arial" w:cs="Arial"/>
        </w:rPr>
        <w:t>ssigned:</w:t>
      </w:r>
      <w:r w:rsidRPr="00A05470">
        <w:rPr>
          <w:rFonts w:ascii="Arial" w:hAnsi="Arial" w:cs="Arial"/>
        </w:rPr>
        <w:tab/>
      </w:r>
      <w:r w:rsidR="00527783" w:rsidRPr="00A05470">
        <w:rPr>
          <w:rFonts w:ascii="Arial" w:hAnsi="Arial" w:cs="Arial"/>
        </w:rPr>
        <w:t>Friday</w:t>
      </w:r>
      <w:r w:rsidR="00700E62" w:rsidRPr="00A05470">
        <w:rPr>
          <w:rFonts w:ascii="Arial" w:hAnsi="Arial" w:cs="Arial"/>
        </w:rPr>
        <w:t xml:space="preserve">, </w:t>
      </w:r>
      <w:r w:rsidR="00527783" w:rsidRPr="00A05470">
        <w:rPr>
          <w:rFonts w:ascii="Arial" w:hAnsi="Arial" w:cs="Arial"/>
        </w:rPr>
        <w:t xml:space="preserve">August </w:t>
      </w:r>
      <w:r w:rsidR="00F035D6" w:rsidRPr="00A05470">
        <w:rPr>
          <w:rFonts w:ascii="Arial" w:hAnsi="Arial" w:cs="Arial"/>
        </w:rPr>
        <w:t>30</w:t>
      </w:r>
      <w:r w:rsidRPr="00A05470">
        <w:rPr>
          <w:rFonts w:ascii="Arial" w:hAnsi="Arial" w:cs="Arial"/>
        </w:rPr>
        <w:tab/>
      </w:r>
    </w:p>
    <w:p w14:paraId="1AA88254" w14:textId="5723EE84" w:rsidR="001F4983" w:rsidRPr="00A05470" w:rsidRDefault="001F4983" w:rsidP="001F4983">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Arial" w:hAnsi="Arial" w:cs="Arial"/>
          <w:b/>
          <w:color w:val="FF0000"/>
        </w:rPr>
      </w:pPr>
      <w:r w:rsidRPr="00A05470">
        <w:rPr>
          <w:rFonts w:ascii="Arial" w:hAnsi="Arial" w:cs="Arial"/>
        </w:rPr>
        <w:t>Due Date:</w:t>
      </w:r>
      <w:r w:rsidRPr="00A05470">
        <w:rPr>
          <w:rFonts w:ascii="Arial" w:hAnsi="Arial" w:cs="Arial"/>
          <w:color w:val="FF0000"/>
        </w:rPr>
        <w:tab/>
      </w:r>
      <w:r w:rsidR="00E277A0" w:rsidRPr="00A05470">
        <w:rPr>
          <w:rFonts w:ascii="Arial" w:hAnsi="Arial" w:cs="Arial"/>
          <w:b/>
          <w:color w:val="FF0000"/>
        </w:rPr>
        <w:t>Friday</w:t>
      </w:r>
      <w:r w:rsidRPr="00A05470">
        <w:rPr>
          <w:rFonts w:ascii="Arial" w:hAnsi="Arial" w:cs="Arial"/>
          <w:b/>
          <w:color w:val="FF0000"/>
        </w:rPr>
        <w:t xml:space="preserve">, </w:t>
      </w:r>
      <w:r w:rsidR="00A0201F" w:rsidRPr="00A05470">
        <w:rPr>
          <w:rFonts w:ascii="Arial" w:hAnsi="Arial" w:cs="Arial"/>
          <w:b/>
          <w:color w:val="FF0000"/>
        </w:rPr>
        <w:t>September 1</w:t>
      </w:r>
      <w:r w:rsidR="00274275" w:rsidRPr="00A05470">
        <w:rPr>
          <w:rFonts w:ascii="Arial" w:hAnsi="Arial" w:cs="Arial"/>
          <w:b/>
          <w:color w:val="FF0000"/>
        </w:rPr>
        <w:t>3</w:t>
      </w:r>
      <w:r w:rsidR="00BD7437" w:rsidRPr="00A05470">
        <w:rPr>
          <w:rFonts w:ascii="Arial" w:hAnsi="Arial" w:cs="Arial"/>
          <w:b/>
          <w:color w:val="FF0000"/>
        </w:rPr>
        <w:t>,</w:t>
      </w:r>
      <w:r w:rsidR="003623C8" w:rsidRPr="00A05470">
        <w:rPr>
          <w:rFonts w:ascii="Arial" w:hAnsi="Arial" w:cs="Arial"/>
          <w:b/>
          <w:color w:val="FF0000"/>
        </w:rPr>
        <w:t xml:space="preserve"> </w:t>
      </w:r>
      <w:r w:rsidR="00573163" w:rsidRPr="00A05470">
        <w:rPr>
          <w:rFonts w:ascii="Arial" w:hAnsi="Arial" w:cs="Arial"/>
          <w:b/>
          <w:color w:val="FF0000"/>
        </w:rPr>
        <w:t>23h50</w:t>
      </w:r>
    </w:p>
    <w:p w14:paraId="6D9DD90C" w14:textId="77777777" w:rsidR="00846AC7" w:rsidRPr="00A05470" w:rsidRDefault="00846AC7">
      <w:pPr>
        <w:pBdr>
          <w:bottom w:val="single" w:sz="4" w:space="1" w:color="auto"/>
        </w:pBdr>
        <w:suppressAutoHyphens/>
        <w:rPr>
          <w:rFonts w:ascii="Arial" w:hAnsi="Arial" w:cs="Arial"/>
          <w:b/>
        </w:rPr>
      </w:pPr>
    </w:p>
    <w:p w14:paraId="5B9CA4B5" w14:textId="77777777" w:rsidR="00846AC7" w:rsidRPr="00A05470" w:rsidRDefault="00A23687">
      <w:pPr>
        <w:pBdr>
          <w:bottom w:val="single" w:sz="4" w:space="1" w:color="auto"/>
        </w:pBdr>
        <w:suppressAutoHyphens/>
        <w:rPr>
          <w:rFonts w:ascii="Arial" w:hAnsi="Arial" w:cs="Arial"/>
        </w:rPr>
      </w:pPr>
      <w:r w:rsidRPr="00A05470">
        <w:rPr>
          <w:rFonts w:ascii="Arial" w:hAnsi="Arial" w:cs="Arial"/>
          <w:b/>
        </w:rPr>
        <w:t xml:space="preserve">Learning </w:t>
      </w:r>
      <w:r w:rsidR="00846AC7" w:rsidRPr="00A05470">
        <w:rPr>
          <w:rFonts w:ascii="Arial" w:hAnsi="Arial" w:cs="Arial"/>
          <w:b/>
        </w:rPr>
        <w:t>Objectives</w:t>
      </w:r>
    </w:p>
    <w:p w14:paraId="23679DA1" w14:textId="77777777" w:rsidR="005D1ED7" w:rsidRPr="00A05470" w:rsidRDefault="005D1ED7" w:rsidP="00A23687">
      <w:pPr>
        <w:tabs>
          <w:tab w:val="left" w:pos="1800"/>
        </w:tabs>
        <w:suppressAutoHyphens/>
        <w:rPr>
          <w:rFonts w:ascii="Arial" w:hAnsi="Arial" w:cs="Arial"/>
        </w:rPr>
      </w:pPr>
    </w:p>
    <w:p w14:paraId="5916F637" w14:textId="77777777" w:rsidR="00A23687" w:rsidRPr="00A05470" w:rsidRDefault="00A23687" w:rsidP="00A23687">
      <w:pPr>
        <w:tabs>
          <w:tab w:val="left" w:pos="1800"/>
        </w:tabs>
        <w:suppressAutoHyphens/>
        <w:rPr>
          <w:rFonts w:ascii="Arial" w:hAnsi="Arial" w:cs="Arial"/>
        </w:rPr>
      </w:pPr>
      <w:r w:rsidRPr="00A05470">
        <w:rPr>
          <w:rFonts w:ascii="Arial" w:hAnsi="Arial" w:cs="Arial"/>
        </w:rPr>
        <w:t>Upon successful completion of this assignment, the student will be able to:</w:t>
      </w:r>
    </w:p>
    <w:p w14:paraId="60F075D1" w14:textId="00F01696" w:rsidR="000374A2" w:rsidRPr="00A05470" w:rsidRDefault="006115BC" w:rsidP="009F6E28">
      <w:pPr>
        <w:pStyle w:val="ListBullet"/>
        <w:rPr>
          <w:rFonts w:ascii="Arial" w:hAnsi="Arial" w:cs="Arial"/>
        </w:rPr>
      </w:pPr>
      <w:r w:rsidRPr="00A05470">
        <w:rPr>
          <w:rFonts w:ascii="Arial" w:hAnsi="Arial" w:cs="Arial"/>
        </w:rPr>
        <w:t>Create and user a .NET Core MVC application</w:t>
      </w:r>
    </w:p>
    <w:p w14:paraId="5CA4FCCC" w14:textId="577673DE" w:rsidR="00954971" w:rsidRPr="00A05470" w:rsidRDefault="00954971" w:rsidP="009F6E28">
      <w:pPr>
        <w:pStyle w:val="ListBullet"/>
        <w:rPr>
          <w:rFonts w:ascii="Arial" w:hAnsi="Arial" w:cs="Arial"/>
        </w:rPr>
      </w:pPr>
      <w:r w:rsidRPr="00A05470">
        <w:rPr>
          <w:rFonts w:ascii="Arial" w:hAnsi="Arial" w:cs="Arial"/>
        </w:rPr>
        <w:t>Use Data-first Entity Framework to generate the classes for the data model and database</w:t>
      </w:r>
    </w:p>
    <w:p w14:paraId="7B4B18C1" w14:textId="36EA7C07" w:rsidR="00691CE5" w:rsidRPr="00A05470" w:rsidRDefault="00691CE5" w:rsidP="009F6E28">
      <w:pPr>
        <w:pStyle w:val="ListBullet"/>
        <w:rPr>
          <w:rFonts w:ascii="Arial" w:hAnsi="Arial" w:cs="Arial"/>
        </w:rPr>
      </w:pPr>
      <w:r w:rsidRPr="00A05470">
        <w:rPr>
          <w:rFonts w:ascii="Arial" w:hAnsi="Arial" w:cs="Arial"/>
        </w:rPr>
        <w:t>Use Code-first Entity Framework to create and manipulate the data model and database</w:t>
      </w:r>
    </w:p>
    <w:p w14:paraId="0B0198B5" w14:textId="77777777" w:rsidR="00691CE5" w:rsidRPr="00A05470" w:rsidRDefault="00691CE5" w:rsidP="009F6E28">
      <w:pPr>
        <w:pStyle w:val="ListBullet"/>
        <w:rPr>
          <w:rFonts w:ascii="Arial" w:hAnsi="Arial" w:cs="Arial"/>
          <w:strike/>
        </w:rPr>
      </w:pPr>
      <w:r w:rsidRPr="00A05470">
        <w:rPr>
          <w:rFonts w:ascii="Arial" w:hAnsi="Arial" w:cs="Arial"/>
          <w:strike/>
        </w:rPr>
        <w:t>Use LINQ queries to manipulate the data in the database</w:t>
      </w:r>
    </w:p>
    <w:p w14:paraId="574BFD24" w14:textId="77777777" w:rsidR="00CC69A7" w:rsidRPr="00A05470" w:rsidRDefault="00CC69A7" w:rsidP="00CC69A7">
      <w:pPr>
        <w:pStyle w:val="ListBullet"/>
        <w:numPr>
          <w:ilvl w:val="0"/>
          <w:numId w:val="0"/>
        </w:numPr>
        <w:ind w:left="720"/>
        <w:rPr>
          <w:rFonts w:ascii="Arial" w:hAnsi="Arial" w:cs="Arial"/>
        </w:rPr>
      </w:pPr>
    </w:p>
    <w:p w14:paraId="193B406C" w14:textId="77777777" w:rsidR="00C94F0A" w:rsidRPr="00A05470" w:rsidRDefault="00C94F0A" w:rsidP="00C94F0A">
      <w:pPr>
        <w:pBdr>
          <w:bottom w:val="single" w:sz="4" w:space="1" w:color="auto"/>
        </w:pBdr>
        <w:suppressAutoHyphens/>
        <w:rPr>
          <w:rFonts w:ascii="Arial" w:hAnsi="Arial" w:cs="Arial"/>
          <w:b/>
        </w:rPr>
      </w:pPr>
      <w:r w:rsidRPr="00A05470">
        <w:rPr>
          <w:rFonts w:ascii="Arial" w:hAnsi="Arial" w:cs="Arial"/>
          <w:b/>
        </w:rPr>
        <w:t>Setup</w:t>
      </w:r>
    </w:p>
    <w:p w14:paraId="112329C2" w14:textId="77777777" w:rsidR="00C94F0A" w:rsidRPr="00A05470" w:rsidRDefault="00C94F0A" w:rsidP="00C94F0A">
      <w:pPr>
        <w:pStyle w:val="ListBullet"/>
        <w:numPr>
          <w:ilvl w:val="0"/>
          <w:numId w:val="0"/>
        </w:numPr>
        <w:rPr>
          <w:rFonts w:ascii="Arial" w:hAnsi="Arial" w:cs="Arial"/>
        </w:rPr>
      </w:pPr>
    </w:p>
    <w:p w14:paraId="0D05A5A3" w14:textId="54C35221" w:rsidR="00A808C7" w:rsidRPr="00A05470" w:rsidRDefault="00700E62" w:rsidP="00A808C7">
      <w:pPr>
        <w:tabs>
          <w:tab w:val="left" w:pos="1080"/>
        </w:tabs>
        <w:suppressAutoHyphens/>
        <w:spacing w:after="120"/>
        <w:rPr>
          <w:rFonts w:ascii="Arial" w:hAnsi="Arial" w:cs="Arial"/>
          <w:iCs/>
        </w:rPr>
      </w:pPr>
      <w:r w:rsidRPr="00A05470">
        <w:rPr>
          <w:rFonts w:ascii="Arial" w:hAnsi="Arial" w:cs="Arial"/>
        </w:rPr>
        <w:t xml:space="preserve">Create a folder called </w:t>
      </w:r>
      <w:r w:rsidRPr="00A05470">
        <w:rPr>
          <w:rFonts w:ascii="Arial" w:hAnsi="Arial" w:cs="Arial"/>
          <w:iCs/>
        </w:rPr>
        <w:t>initialsH60A01; this is the name of the</w:t>
      </w:r>
      <w:r w:rsidR="006115BC" w:rsidRPr="00A05470">
        <w:rPr>
          <w:rFonts w:ascii="Arial" w:hAnsi="Arial" w:cs="Arial"/>
        </w:rPr>
        <w:t xml:space="preserve"> folder you </w:t>
      </w:r>
      <w:r w:rsidR="00A0201F" w:rsidRPr="00A05470">
        <w:rPr>
          <w:rFonts w:ascii="Arial" w:hAnsi="Arial" w:cs="Arial"/>
        </w:rPr>
        <w:t xml:space="preserve">will zip and </w:t>
      </w:r>
      <w:r w:rsidR="006115BC" w:rsidRPr="00A05470">
        <w:rPr>
          <w:rFonts w:ascii="Arial" w:hAnsi="Arial" w:cs="Arial"/>
        </w:rPr>
        <w:t>hand in</w:t>
      </w:r>
      <w:r w:rsidRPr="00A05470">
        <w:rPr>
          <w:rFonts w:ascii="Arial" w:hAnsi="Arial" w:cs="Arial"/>
        </w:rPr>
        <w:t xml:space="preserve">.  </w:t>
      </w:r>
      <w:r w:rsidR="00DB5D4E" w:rsidRPr="00A05470">
        <w:rPr>
          <w:rFonts w:ascii="Arial" w:hAnsi="Arial" w:cs="Arial"/>
          <w:iCs/>
        </w:rPr>
        <w:t xml:space="preserve">Inside this folder create a solution called </w:t>
      </w:r>
      <w:r w:rsidR="00DB5D4E" w:rsidRPr="00A05470">
        <w:rPr>
          <w:rFonts w:ascii="Arial" w:hAnsi="Arial" w:cs="Arial"/>
          <w:i/>
        </w:rPr>
        <w:t>initials</w:t>
      </w:r>
      <w:r w:rsidR="00E13631" w:rsidRPr="00A05470">
        <w:rPr>
          <w:rFonts w:ascii="Arial" w:hAnsi="Arial" w:cs="Arial"/>
          <w:iCs/>
        </w:rPr>
        <w:t>H60</w:t>
      </w:r>
      <w:r w:rsidR="00D52292" w:rsidRPr="00A05470">
        <w:rPr>
          <w:rFonts w:ascii="Arial" w:hAnsi="Arial" w:cs="Arial"/>
          <w:iCs/>
        </w:rPr>
        <w:t>Store</w:t>
      </w:r>
      <w:r w:rsidR="00DB5D4E" w:rsidRPr="00A05470">
        <w:rPr>
          <w:rFonts w:ascii="Arial" w:hAnsi="Arial" w:cs="Arial"/>
          <w:iCs/>
        </w:rPr>
        <w:t>. NOTE THE NAMING IS IMPORTANT HERE SO FOLLOW THE INSTRUCTIONS. The solution uses the MVC template for a Web application.</w:t>
      </w:r>
      <w:r w:rsidRPr="00A05470">
        <w:rPr>
          <w:rFonts w:ascii="Arial" w:hAnsi="Arial" w:cs="Arial"/>
          <w:iCs/>
        </w:rPr>
        <w:t xml:space="preserve">  This will create a folder in the A01 folder with the solution name. </w:t>
      </w:r>
    </w:p>
    <w:p w14:paraId="4CA78CF8" w14:textId="7A9056E0" w:rsidR="00DC5CDE" w:rsidRPr="00A05470" w:rsidRDefault="00DC5CDE" w:rsidP="00A808C7">
      <w:pPr>
        <w:tabs>
          <w:tab w:val="left" w:pos="1080"/>
        </w:tabs>
        <w:suppressAutoHyphens/>
        <w:spacing w:after="120"/>
        <w:rPr>
          <w:rFonts w:ascii="Arial" w:hAnsi="Arial" w:cs="Arial"/>
          <w:iCs/>
        </w:rPr>
      </w:pPr>
      <w:r w:rsidRPr="00A05470">
        <w:rPr>
          <w:rFonts w:ascii="Arial" w:hAnsi="Arial" w:cs="Arial"/>
          <w:iCs/>
        </w:rPr>
        <w:t xml:space="preserve">You also need to figure out what kind of products you want to sell in your online store. The type of products must be able to be broken into at least 5 different categories </w:t>
      </w:r>
      <w:r w:rsidR="00D52292" w:rsidRPr="00A05470">
        <w:rPr>
          <w:rFonts w:ascii="Arial" w:hAnsi="Arial" w:cs="Arial"/>
          <w:iCs/>
        </w:rPr>
        <w:t xml:space="preserve">and you must have at least 4 products per category. </w:t>
      </w:r>
      <w:r w:rsidR="00D736B3" w:rsidRPr="00A05470">
        <w:rPr>
          <w:rFonts w:ascii="Arial" w:hAnsi="Arial" w:cs="Arial"/>
          <w:iCs/>
        </w:rPr>
        <w:t xml:space="preserve">Keep things in good taste. </w:t>
      </w:r>
    </w:p>
    <w:p w14:paraId="2CB00D7F" w14:textId="77777777" w:rsidR="00A22FF0" w:rsidRPr="00A05470" w:rsidRDefault="00A22FF0" w:rsidP="00A23687">
      <w:pPr>
        <w:pStyle w:val="SubHead2"/>
        <w:pBdr>
          <w:bottom w:val="single" w:sz="4" w:space="1" w:color="auto"/>
        </w:pBdr>
        <w:suppressAutoHyphens/>
        <w:spacing w:before="0" w:after="0"/>
        <w:rPr>
          <w:rFonts w:ascii="Arial" w:hAnsi="Arial" w:cs="Arial"/>
        </w:rPr>
      </w:pPr>
    </w:p>
    <w:p w14:paraId="79028C36" w14:textId="77777777" w:rsidR="00746E40" w:rsidRPr="00A05470" w:rsidRDefault="00691CE5" w:rsidP="00746E40">
      <w:pPr>
        <w:pBdr>
          <w:bottom w:val="single" w:sz="4" w:space="1" w:color="auto"/>
        </w:pBdr>
        <w:suppressAutoHyphens/>
        <w:rPr>
          <w:rFonts w:ascii="Arial" w:hAnsi="Arial" w:cs="Arial"/>
          <w:b/>
        </w:rPr>
      </w:pPr>
      <w:r w:rsidRPr="00A05470">
        <w:rPr>
          <w:rFonts w:ascii="Arial" w:hAnsi="Arial" w:cs="Arial"/>
          <w:b/>
        </w:rPr>
        <w:t>The Business Case</w:t>
      </w:r>
    </w:p>
    <w:p w14:paraId="71C9F3F7" w14:textId="77777777" w:rsidR="00746E40" w:rsidRPr="00A05470" w:rsidRDefault="00746E40" w:rsidP="00746E40">
      <w:pPr>
        <w:pStyle w:val="ListBullet"/>
        <w:numPr>
          <w:ilvl w:val="0"/>
          <w:numId w:val="0"/>
        </w:numPr>
        <w:rPr>
          <w:rFonts w:ascii="Arial" w:hAnsi="Arial" w:cs="Arial"/>
          <w:lang w:val="en-US"/>
        </w:rPr>
      </w:pPr>
    </w:p>
    <w:p w14:paraId="6BA150C6" w14:textId="47B7E4F3" w:rsidR="00691CE5" w:rsidRPr="00A05470" w:rsidRDefault="00691CE5" w:rsidP="00746E40">
      <w:pPr>
        <w:pStyle w:val="ListBullet"/>
        <w:numPr>
          <w:ilvl w:val="0"/>
          <w:numId w:val="0"/>
        </w:numPr>
        <w:rPr>
          <w:rFonts w:ascii="Arial" w:hAnsi="Arial" w:cs="Arial"/>
        </w:rPr>
      </w:pPr>
      <w:r w:rsidRPr="00A05470">
        <w:rPr>
          <w:rFonts w:ascii="Arial" w:hAnsi="Arial" w:cs="Arial"/>
        </w:rPr>
        <w:t xml:space="preserve">You have been hired to create a </w:t>
      </w:r>
      <w:r w:rsidR="002C6A94" w:rsidRPr="00A05470">
        <w:rPr>
          <w:rFonts w:ascii="Arial" w:hAnsi="Arial" w:cs="Arial"/>
        </w:rPr>
        <w:t xml:space="preserve">web application </w:t>
      </w:r>
      <w:r w:rsidR="00DB5D4E" w:rsidRPr="00A05470">
        <w:rPr>
          <w:rFonts w:ascii="Arial" w:hAnsi="Arial" w:cs="Arial"/>
        </w:rPr>
        <w:t>for a company that is going to start selling products online.</w:t>
      </w:r>
      <w:r w:rsidR="006F7AE2" w:rsidRPr="00A05470">
        <w:rPr>
          <w:rFonts w:ascii="Arial" w:hAnsi="Arial" w:cs="Arial"/>
        </w:rPr>
        <w:t xml:space="preserve"> Initially </w:t>
      </w:r>
      <w:r w:rsidR="00DC5CDE" w:rsidRPr="00A05470">
        <w:rPr>
          <w:rFonts w:ascii="Arial" w:hAnsi="Arial" w:cs="Arial"/>
        </w:rPr>
        <w:t xml:space="preserve">(this assignment) </w:t>
      </w:r>
      <w:r w:rsidR="006F7AE2" w:rsidRPr="00A05470">
        <w:rPr>
          <w:rFonts w:ascii="Arial" w:hAnsi="Arial" w:cs="Arial"/>
        </w:rPr>
        <w:t xml:space="preserve">you are going to prepare the </w:t>
      </w:r>
      <w:r w:rsidR="00700E62" w:rsidRPr="00A05470">
        <w:rPr>
          <w:rFonts w:ascii="Arial" w:hAnsi="Arial" w:cs="Arial"/>
        </w:rPr>
        <w:t>basic store (</w:t>
      </w:r>
      <w:r w:rsidR="006F7AE2" w:rsidRPr="00A05470">
        <w:rPr>
          <w:rFonts w:ascii="Arial" w:hAnsi="Arial" w:cs="Arial"/>
        </w:rPr>
        <w:t>"warehouse"</w:t>
      </w:r>
      <w:r w:rsidR="00700E62" w:rsidRPr="00A05470">
        <w:rPr>
          <w:rFonts w:ascii="Arial" w:hAnsi="Arial" w:cs="Arial"/>
        </w:rPr>
        <w:t>)</w:t>
      </w:r>
      <w:r w:rsidR="006F7AE2" w:rsidRPr="00A05470">
        <w:rPr>
          <w:rFonts w:ascii="Arial" w:hAnsi="Arial" w:cs="Arial"/>
        </w:rPr>
        <w:t xml:space="preserve"> </w:t>
      </w:r>
      <w:r w:rsidR="00700E62" w:rsidRPr="00A05470">
        <w:rPr>
          <w:rFonts w:ascii="Arial" w:hAnsi="Arial" w:cs="Arial"/>
        </w:rPr>
        <w:t xml:space="preserve">functionality </w:t>
      </w:r>
      <w:r w:rsidR="006F7AE2" w:rsidRPr="00A05470">
        <w:rPr>
          <w:rFonts w:ascii="Arial" w:hAnsi="Arial" w:cs="Arial"/>
        </w:rPr>
        <w:t>which allow</w:t>
      </w:r>
      <w:r w:rsidR="00700E62" w:rsidRPr="00A05470">
        <w:rPr>
          <w:rFonts w:ascii="Arial" w:hAnsi="Arial" w:cs="Arial"/>
        </w:rPr>
        <w:t>s</w:t>
      </w:r>
      <w:r w:rsidR="006F7AE2" w:rsidRPr="00A05470">
        <w:rPr>
          <w:rFonts w:ascii="Arial" w:hAnsi="Arial" w:cs="Arial"/>
        </w:rPr>
        <w:t xml:space="preserve"> the owners to add and remove products. You will also set up the remaining tables in the database that </w:t>
      </w:r>
      <w:r w:rsidR="00700E62" w:rsidRPr="00A05470">
        <w:rPr>
          <w:rFonts w:ascii="Arial" w:hAnsi="Arial" w:cs="Arial"/>
        </w:rPr>
        <w:t xml:space="preserve">will be used when </w:t>
      </w:r>
      <w:r w:rsidR="006F7AE2" w:rsidRPr="00A05470">
        <w:rPr>
          <w:rFonts w:ascii="Arial" w:hAnsi="Arial" w:cs="Arial"/>
        </w:rPr>
        <w:t>the customer</w:t>
      </w:r>
      <w:r w:rsidR="00700E62" w:rsidRPr="00A05470">
        <w:rPr>
          <w:rFonts w:ascii="Arial" w:hAnsi="Arial" w:cs="Arial"/>
        </w:rPr>
        <w:t xml:space="preserve"> functionality i</w:t>
      </w:r>
      <w:r w:rsidR="006F7AE2" w:rsidRPr="00A05470">
        <w:rPr>
          <w:rFonts w:ascii="Arial" w:hAnsi="Arial" w:cs="Arial"/>
        </w:rPr>
        <w:t>s</w:t>
      </w:r>
      <w:r w:rsidR="00700E62" w:rsidRPr="00A05470">
        <w:rPr>
          <w:rFonts w:ascii="Arial" w:hAnsi="Arial" w:cs="Arial"/>
        </w:rPr>
        <w:t xml:space="preserve"> added</w:t>
      </w:r>
      <w:r w:rsidR="006F7AE2" w:rsidRPr="00A05470">
        <w:rPr>
          <w:rFonts w:ascii="Arial" w:hAnsi="Arial" w:cs="Arial"/>
        </w:rPr>
        <w:t>.</w:t>
      </w:r>
    </w:p>
    <w:p w14:paraId="6DAA05D7" w14:textId="2EAF0723" w:rsidR="006F7AE2" w:rsidRPr="00A05470" w:rsidRDefault="006F7AE2" w:rsidP="00746E40">
      <w:pPr>
        <w:pStyle w:val="ListBullet"/>
        <w:numPr>
          <w:ilvl w:val="0"/>
          <w:numId w:val="0"/>
        </w:numPr>
        <w:rPr>
          <w:rFonts w:ascii="Arial" w:hAnsi="Arial" w:cs="Arial"/>
        </w:rPr>
      </w:pPr>
    </w:p>
    <w:p w14:paraId="0BB19146" w14:textId="731E19A4" w:rsidR="006F7AE2" w:rsidRPr="00A05470" w:rsidRDefault="006F7AE2" w:rsidP="00746E40">
      <w:pPr>
        <w:pStyle w:val="ListBullet"/>
        <w:numPr>
          <w:ilvl w:val="0"/>
          <w:numId w:val="0"/>
        </w:numPr>
        <w:rPr>
          <w:rFonts w:ascii="Arial" w:hAnsi="Arial" w:cs="Arial"/>
        </w:rPr>
      </w:pPr>
      <w:r w:rsidRPr="00A05470">
        <w:rPr>
          <w:rFonts w:ascii="Arial" w:hAnsi="Arial" w:cs="Arial"/>
        </w:rPr>
        <w:t xml:space="preserve">In the </w:t>
      </w:r>
      <w:r w:rsidR="00700E62" w:rsidRPr="00A05470">
        <w:rPr>
          <w:rFonts w:ascii="Arial" w:hAnsi="Arial" w:cs="Arial"/>
        </w:rPr>
        <w:t xml:space="preserve">upcoming </w:t>
      </w:r>
      <w:r w:rsidRPr="00A05470">
        <w:rPr>
          <w:rFonts w:ascii="Arial" w:hAnsi="Arial" w:cs="Arial"/>
        </w:rPr>
        <w:t>assignment</w:t>
      </w:r>
      <w:r w:rsidR="00700E62" w:rsidRPr="00A05470">
        <w:rPr>
          <w:rFonts w:ascii="Arial" w:hAnsi="Arial" w:cs="Arial"/>
        </w:rPr>
        <w:t>s</w:t>
      </w:r>
      <w:r w:rsidRPr="00A05470">
        <w:rPr>
          <w:rFonts w:ascii="Arial" w:hAnsi="Arial" w:cs="Arial"/>
        </w:rPr>
        <w:t xml:space="preserve"> you will set up and use web services </w:t>
      </w:r>
      <w:r w:rsidR="00DC5CDE" w:rsidRPr="00A05470">
        <w:rPr>
          <w:rFonts w:ascii="Arial" w:hAnsi="Arial" w:cs="Arial"/>
        </w:rPr>
        <w:t xml:space="preserve">for all of </w:t>
      </w:r>
      <w:r w:rsidR="00700E62" w:rsidRPr="00A05470">
        <w:rPr>
          <w:rFonts w:ascii="Arial" w:hAnsi="Arial" w:cs="Arial"/>
        </w:rPr>
        <w:t xml:space="preserve">store and </w:t>
      </w:r>
      <w:r w:rsidR="00DC5CDE" w:rsidRPr="00A05470">
        <w:rPr>
          <w:rFonts w:ascii="Arial" w:hAnsi="Arial" w:cs="Arial"/>
        </w:rPr>
        <w:t xml:space="preserve">client </w:t>
      </w:r>
      <w:r w:rsidR="00700E62" w:rsidRPr="00A05470">
        <w:rPr>
          <w:rFonts w:ascii="Arial" w:hAnsi="Arial" w:cs="Arial"/>
        </w:rPr>
        <w:t xml:space="preserve">functionality </w:t>
      </w:r>
      <w:r w:rsidR="00DC5CDE" w:rsidRPr="00A05470">
        <w:rPr>
          <w:rFonts w:ascii="Arial" w:hAnsi="Arial" w:cs="Arial"/>
        </w:rPr>
        <w:t xml:space="preserve">to create a functioning shopping experience for </w:t>
      </w:r>
      <w:r w:rsidR="00700E62" w:rsidRPr="00A05470">
        <w:rPr>
          <w:rFonts w:ascii="Arial" w:hAnsi="Arial" w:cs="Arial"/>
        </w:rPr>
        <w:t xml:space="preserve">both the store and </w:t>
      </w:r>
      <w:r w:rsidR="00DC5CDE" w:rsidRPr="00A05470">
        <w:rPr>
          <w:rFonts w:ascii="Arial" w:hAnsi="Arial" w:cs="Arial"/>
        </w:rPr>
        <w:t xml:space="preserve">the user. </w:t>
      </w:r>
    </w:p>
    <w:p w14:paraId="34B63455" w14:textId="2E116D61" w:rsidR="00DC5CDE" w:rsidRPr="00A05470" w:rsidRDefault="00DC5CDE" w:rsidP="00746E40">
      <w:pPr>
        <w:pStyle w:val="ListBullet"/>
        <w:numPr>
          <w:ilvl w:val="0"/>
          <w:numId w:val="0"/>
        </w:numPr>
        <w:rPr>
          <w:rFonts w:ascii="Arial" w:hAnsi="Arial" w:cs="Arial"/>
        </w:rPr>
      </w:pPr>
    </w:p>
    <w:p w14:paraId="32E89CDB" w14:textId="77777777" w:rsidR="00D52292" w:rsidRPr="00A05470" w:rsidRDefault="00D52292" w:rsidP="00D52292">
      <w:pPr>
        <w:pStyle w:val="SubHead2"/>
        <w:pBdr>
          <w:bottom w:val="single" w:sz="4" w:space="1" w:color="auto"/>
        </w:pBdr>
        <w:suppressAutoHyphens/>
        <w:spacing w:before="0" w:after="0"/>
        <w:rPr>
          <w:rFonts w:ascii="Arial" w:hAnsi="Arial" w:cs="Arial"/>
        </w:rPr>
      </w:pPr>
      <w:r w:rsidRPr="00A05470">
        <w:rPr>
          <w:rFonts w:ascii="Arial" w:hAnsi="Arial" w:cs="Arial"/>
        </w:rPr>
        <w:t>Part A: Adding Products and Categories</w:t>
      </w:r>
    </w:p>
    <w:p w14:paraId="20D649C3" w14:textId="77777777" w:rsidR="00D52292" w:rsidRPr="00A05470" w:rsidRDefault="00D52292" w:rsidP="00D52292">
      <w:pPr>
        <w:rPr>
          <w:rFonts w:ascii="Arial" w:hAnsi="Arial" w:cs="Arial"/>
        </w:rPr>
      </w:pPr>
    </w:p>
    <w:p w14:paraId="041A9A31" w14:textId="77777777" w:rsidR="00DE043B" w:rsidRPr="00A05470" w:rsidRDefault="00DE043B" w:rsidP="004418DE">
      <w:pPr>
        <w:pStyle w:val="ListParagraph"/>
        <w:numPr>
          <w:ilvl w:val="0"/>
          <w:numId w:val="4"/>
        </w:numPr>
        <w:tabs>
          <w:tab w:val="left" w:pos="1080"/>
        </w:tabs>
        <w:suppressAutoHyphens/>
        <w:spacing w:after="120"/>
        <w:rPr>
          <w:rFonts w:ascii="Arial" w:hAnsi="Arial" w:cs="Arial"/>
        </w:rPr>
      </w:pPr>
      <w:bookmarkStart w:id="0" w:name="_Hlk51935847"/>
      <w:r w:rsidRPr="00A05470">
        <w:rPr>
          <w:rFonts w:ascii="Arial" w:hAnsi="Arial" w:cs="Arial"/>
        </w:rPr>
        <w:t>You will create</w:t>
      </w:r>
      <w:r w:rsidR="00D52292" w:rsidRPr="00A05470">
        <w:rPr>
          <w:rFonts w:ascii="Arial" w:hAnsi="Arial" w:cs="Arial"/>
        </w:rPr>
        <w:t xml:space="preserve"> a database on </w:t>
      </w:r>
      <w:proofErr w:type="spellStart"/>
      <w:r w:rsidR="00D52292" w:rsidRPr="00A05470">
        <w:rPr>
          <w:rFonts w:ascii="Arial" w:hAnsi="Arial" w:cs="Arial"/>
        </w:rPr>
        <w:t>cssql</w:t>
      </w:r>
      <w:proofErr w:type="spellEnd"/>
      <w:r w:rsidR="00D52292" w:rsidRPr="00A05470">
        <w:rPr>
          <w:rFonts w:ascii="Arial" w:hAnsi="Arial" w:cs="Arial"/>
        </w:rPr>
        <w:t xml:space="preserve"> SQL Server called </w:t>
      </w:r>
      <w:r w:rsidR="00E13631" w:rsidRPr="00A05470">
        <w:rPr>
          <w:rFonts w:ascii="Arial" w:hAnsi="Arial" w:cs="Arial"/>
        </w:rPr>
        <w:t>H60</w:t>
      </w:r>
      <w:r w:rsidR="00700E62" w:rsidRPr="00A05470">
        <w:rPr>
          <w:rFonts w:ascii="Arial" w:hAnsi="Arial" w:cs="Arial"/>
        </w:rPr>
        <w:t>Assignment</w:t>
      </w:r>
      <w:r w:rsidR="00D52292" w:rsidRPr="00A05470">
        <w:rPr>
          <w:rFonts w:ascii="Arial" w:hAnsi="Arial" w:cs="Arial"/>
        </w:rPr>
        <w:t>DB_</w:t>
      </w:r>
      <w:r w:rsidR="00D52292" w:rsidRPr="00A05470">
        <w:rPr>
          <w:rFonts w:ascii="Arial" w:hAnsi="Arial" w:cs="Arial"/>
          <w:i/>
        </w:rPr>
        <w:t>yourinitials</w:t>
      </w:r>
      <w:r w:rsidR="00D52292" w:rsidRPr="00A05470">
        <w:rPr>
          <w:rFonts w:ascii="Arial" w:hAnsi="Arial" w:cs="Arial"/>
        </w:rPr>
        <w:t xml:space="preserve">. </w:t>
      </w:r>
      <w:r w:rsidRPr="00A05470">
        <w:rPr>
          <w:rFonts w:ascii="Arial" w:hAnsi="Arial" w:cs="Arial"/>
        </w:rPr>
        <w:t>To do this:</w:t>
      </w:r>
    </w:p>
    <w:p w14:paraId="647ED1B2" w14:textId="77777777"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 xml:space="preserve">get the H60AssignmentDB_template.sql file.  </w:t>
      </w:r>
    </w:p>
    <w:p w14:paraId="2EC50FF5" w14:textId="482AD58D"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lastRenderedPageBreak/>
        <w:t xml:space="preserve">logon to the </w:t>
      </w:r>
      <w:proofErr w:type="spellStart"/>
      <w:r w:rsidRPr="00A05470">
        <w:rPr>
          <w:rFonts w:ascii="Arial" w:hAnsi="Arial" w:cs="Arial"/>
        </w:rPr>
        <w:t>cssql</w:t>
      </w:r>
      <w:proofErr w:type="spellEnd"/>
      <w:r w:rsidRPr="00A05470">
        <w:rPr>
          <w:rFonts w:ascii="Arial" w:hAnsi="Arial" w:cs="Arial"/>
        </w:rPr>
        <w:t xml:space="preserve"> server using SQL Server Management Studio and your local, personal Id and password.</w:t>
      </w:r>
    </w:p>
    <w:p w14:paraId="2E4F62E2" w14:textId="45817FE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Copy in the H60AssignmentDB_template.sql file.</w:t>
      </w:r>
    </w:p>
    <w:p w14:paraId="3F24DD53" w14:textId="366E47B9"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rPr>
        <w:t>Rename occurrences of H60AssignmentDB_template to H60AssignmentDB_</w:t>
      </w:r>
      <w:r w:rsidRPr="00A05470">
        <w:rPr>
          <w:rFonts w:ascii="Arial" w:hAnsi="Arial" w:cs="Arial"/>
          <w:i/>
        </w:rPr>
        <w:t>yourinitials.</w:t>
      </w:r>
    </w:p>
    <w:p w14:paraId="3FC2628B" w14:textId="4A20524F" w:rsidR="00DE043B" w:rsidRPr="00A05470" w:rsidRDefault="00DE043B" w:rsidP="00DE043B">
      <w:pPr>
        <w:pStyle w:val="ListParagraph"/>
        <w:numPr>
          <w:ilvl w:val="1"/>
          <w:numId w:val="4"/>
        </w:numPr>
        <w:tabs>
          <w:tab w:val="left" w:pos="1080"/>
        </w:tabs>
        <w:suppressAutoHyphens/>
        <w:spacing w:after="120"/>
        <w:rPr>
          <w:rFonts w:ascii="Arial" w:hAnsi="Arial" w:cs="Arial"/>
        </w:rPr>
      </w:pPr>
      <w:r w:rsidRPr="00A05470">
        <w:rPr>
          <w:rFonts w:ascii="Arial" w:hAnsi="Arial" w:cs="Arial"/>
          <w:iCs/>
        </w:rPr>
        <w:t xml:space="preserve">Run the script to create </w:t>
      </w:r>
      <w:r w:rsidRPr="00A05470">
        <w:rPr>
          <w:rFonts w:ascii="Arial" w:hAnsi="Arial" w:cs="Arial"/>
        </w:rPr>
        <w:t>H60AssignmentDB_</w:t>
      </w:r>
      <w:r w:rsidRPr="00A05470">
        <w:rPr>
          <w:rFonts w:ascii="Arial" w:hAnsi="Arial" w:cs="Arial"/>
          <w:i/>
        </w:rPr>
        <w:t xml:space="preserve">yourinitials.  </w:t>
      </w:r>
      <w:r w:rsidRPr="00A05470">
        <w:rPr>
          <w:rFonts w:ascii="Arial" w:hAnsi="Arial" w:cs="Arial"/>
          <w:iCs/>
        </w:rPr>
        <w:t>This is your personal database that you’ll use for your assignment.</w:t>
      </w:r>
    </w:p>
    <w:p w14:paraId="25CA2A0D" w14:textId="606C510D" w:rsidR="00DE043B" w:rsidRPr="00A05470" w:rsidRDefault="00DE043B" w:rsidP="00DE043B">
      <w:pPr>
        <w:pStyle w:val="ListParagraph"/>
        <w:tabs>
          <w:tab w:val="left" w:pos="1080"/>
        </w:tabs>
        <w:suppressAutoHyphens/>
        <w:spacing w:after="120"/>
        <w:ind w:left="1080"/>
        <w:rPr>
          <w:rFonts w:ascii="Arial" w:hAnsi="Arial" w:cs="Arial"/>
          <w:iCs/>
        </w:rPr>
      </w:pPr>
    </w:p>
    <w:p w14:paraId="57D88D43" w14:textId="6369BF66" w:rsidR="00D52292" w:rsidRPr="00A05470" w:rsidRDefault="00D52292" w:rsidP="004418DE">
      <w:pPr>
        <w:pStyle w:val="ListParagraph"/>
        <w:numPr>
          <w:ilvl w:val="0"/>
          <w:numId w:val="4"/>
        </w:numPr>
        <w:tabs>
          <w:tab w:val="left" w:pos="1080"/>
        </w:tabs>
        <w:suppressAutoHyphens/>
        <w:spacing w:after="120"/>
        <w:rPr>
          <w:rFonts w:ascii="Arial" w:hAnsi="Arial" w:cs="Arial"/>
        </w:rPr>
      </w:pPr>
      <w:r w:rsidRPr="00A05470">
        <w:rPr>
          <w:rFonts w:ascii="Arial" w:hAnsi="Arial" w:cs="Arial"/>
        </w:rPr>
        <w:t xml:space="preserve">It contains two empty tables, one for </w:t>
      </w:r>
      <w:proofErr w:type="spellStart"/>
      <w:r w:rsidRPr="00A05470">
        <w:rPr>
          <w:rFonts w:ascii="Arial" w:hAnsi="Arial" w:cs="Arial"/>
        </w:rPr>
        <w:t>ProductCategory</w:t>
      </w:r>
      <w:proofErr w:type="spellEnd"/>
      <w:r w:rsidRPr="00A05470">
        <w:rPr>
          <w:rFonts w:ascii="Arial" w:hAnsi="Arial" w:cs="Arial"/>
        </w:rPr>
        <w:t xml:space="preserve"> and one called Product. </w:t>
      </w:r>
    </w:p>
    <w:bookmarkEnd w:id="0"/>
    <w:p w14:paraId="29B031DC" w14:textId="77777777"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noProof/>
          <w:lang w:val="en-CA" w:eastAsia="en-CA"/>
        </w:rPr>
        <w:drawing>
          <wp:inline distT="0" distB="0" distL="0" distR="0" wp14:anchorId="0201FF2C" wp14:editId="21A6F7D4">
            <wp:extent cx="48482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905000"/>
                    </a:xfrm>
                    <a:prstGeom prst="rect">
                      <a:avLst/>
                    </a:prstGeom>
                  </pic:spPr>
                </pic:pic>
              </a:graphicData>
            </a:graphic>
          </wp:inline>
        </w:drawing>
      </w:r>
    </w:p>
    <w:p w14:paraId="590077D5" w14:textId="07BE83A1" w:rsidR="00D52292" w:rsidRPr="00A05470" w:rsidRDefault="00D52292" w:rsidP="00D52292">
      <w:pPr>
        <w:pStyle w:val="ListParagraph"/>
        <w:tabs>
          <w:tab w:val="left" w:pos="1080"/>
        </w:tabs>
        <w:suppressAutoHyphens/>
        <w:spacing w:after="120"/>
        <w:ind w:left="360"/>
        <w:rPr>
          <w:rFonts w:ascii="Arial" w:hAnsi="Arial" w:cs="Arial"/>
        </w:rPr>
      </w:pPr>
      <w:r w:rsidRPr="00A05470">
        <w:rPr>
          <w:rFonts w:ascii="Arial" w:hAnsi="Arial" w:cs="Arial"/>
        </w:rPr>
        <w:t xml:space="preserve">Create a connection to the database using </w:t>
      </w:r>
      <w:r w:rsidR="00700E62" w:rsidRPr="00A05470">
        <w:rPr>
          <w:rFonts w:ascii="Arial" w:hAnsi="Arial" w:cs="Arial"/>
        </w:rPr>
        <w:t xml:space="preserve">Entity Framework </w:t>
      </w:r>
      <w:r w:rsidRPr="00A05470">
        <w:rPr>
          <w:rFonts w:ascii="Arial" w:hAnsi="Arial" w:cs="Arial"/>
        </w:rPr>
        <w:t>database scaffolding. This will create your initial classes.</w:t>
      </w:r>
    </w:p>
    <w:p w14:paraId="565134D2" w14:textId="04644245" w:rsidR="00D52292" w:rsidRPr="00A05470" w:rsidRDefault="00D52292" w:rsidP="00D52292">
      <w:pPr>
        <w:pStyle w:val="ListParagraph"/>
        <w:tabs>
          <w:tab w:val="left" w:pos="1080"/>
        </w:tabs>
        <w:suppressAutoHyphens/>
        <w:spacing w:after="120"/>
        <w:ind w:left="360"/>
        <w:rPr>
          <w:rFonts w:ascii="Arial" w:hAnsi="Arial" w:cs="Arial"/>
        </w:rPr>
      </w:pPr>
    </w:p>
    <w:p w14:paraId="6568E216" w14:textId="6E755A52" w:rsidR="00D52292" w:rsidRPr="007571EF" w:rsidRDefault="00AF5C08"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your models create </w:t>
      </w:r>
      <w:r w:rsidR="0089459A" w:rsidRPr="007571EF">
        <w:rPr>
          <w:rFonts w:ascii="Arial" w:hAnsi="Arial" w:cs="Arial"/>
        </w:rPr>
        <w:t>functions</w:t>
      </w:r>
      <w:r w:rsidRPr="007571EF">
        <w:rPr>
          <w:rFonts w:ascii="Arial" w:hAnsi="Arial" w:cs="Arial"/>
        </w:rPr>
        <w:t xml:space="preserve"> to perform CRUD operations on the </w:t>
      </w:r>
      <w:proofErr w:type="spellStart"/>
      <w:r w:rsidRPr="007571EF">
        <w:rPr>
          <w:rFonts w:ascii="Arial" w:hAnsi="Arial" w:cs="Arial"/>
        </w:rPr>
        <w:t>ProductCategory</w:t>
      </w:r>
      <w:proofErr w:type="spellEnd"/>
      <w:r w:rsidRPr="007571EF">
        <w:rPr>
          <w:rFonts w:ascii="Arial" w:hAnsi="Arial" w:cs="Arial"/>
        </w:rPr>
        <w:t xml:space="preserve"> table and Product table.</w:t>
      </w:r>
    </w:p>
    <w:p w14:paraId="65B97B29" w14:textId="18D64CB6" w:rsidR="00D736B3" w:rsidRPr="007571EF" w:rsidRDefault="00AF5C08"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It is critical to</w:t>
      </w:r>
      <w:r w:rsidR="00700E62" w:rsidRPr="007571EF">
        <w:rPr>
          <w:rFonts w:ascii="Arial" w:hAnsi="Arial" w:cs="Arial"/>
        </w:rPr>
        <w:t xml:space="preserve"> the remaining assignments and </w:t>
      </w:r>
      <w:r w:rsidRPr="007571EF">
        <w:rPr>
          <w:rFonts w:ascii="Arial" w:hAnsi="Arial" w:cs="Arial"/>
        </w:rPr>
        <w:t xml:space="preserve">your sanity that these functions be </w:t>
      </w:r>
      <w:r w:rsidR="0089459A" w:rsidRPr="007571EF">
        <w:rPr>
          <w:rFonts w:ascii="Arial" w:hAnsi="Arial" w:cs="Arial"/>
        </w:rPr>
        <w:t xml:space="preserve">singular in function and </w:t>
      </w:r>
      <w:r w:rsidRPr="007571EF">
        <w:rPr>
          <w:rFonts w:ascii="Arial" w:hAnsi="Arial" w:cs="Arial"/>
        </w:rPr>
        <w:t>easily removable</w:t>
      </w:r>
      <w:r w:rsidR="0089459A" w:rsidRPr="007571EF">
        <w:rPr>
          <w:rFonts w:ascii="Arial" w:hAnsi="Arial" w:cs="Arial"/>
        </w:rPr>
        <w:t>/replaceable</w:t>
      </w:r>
      <w:r w:rsidRPr="007571EF">
        <w:rPr>
          <w:rFonts w:ascii="Arial" w:hAnsi="Arial" w:cs="Arial"/>
        </w:rPr>
        <w:t xml:space="preserve">, as in </w:t>
      </w:r>
      <w:r w:rsidR="00700E62" w:rsidRPr="007571EF">
        <w:rPr>
          <w:rFonts w:ascii="Arial" w:hAnsi="Arial" w:cs="Arial"/>
        </w:rPr>
        <w:t xml:space="preserve">the upcoming assignments </w:t>
      </w:r>
      <w:r w:rsidRPr="007571EF">
        <w:rPr>
          <w:rFonts w:ascii="Arial" w:hAnsi="Arial" w:cs="Arial"/>
        </w:rPr>
        <w:t xml:space="preserve">you will be replacing them with calls to </w:t>
      </w:r>
      <w:proofErr w:type="spellStart"/>
      <w:r w:rsidRPr="007571EF">
        <w:rPr>
          <w:rFonts w:ascii="Arial" w:hAnsi="Arial" w:cs="Arial"/>
        </w:rPr>
        <w:t>R</w:t>
      </w:r>
      <w:r w:rsidR="00700E62" w:rsidRPr="007571EF">
        <w:rPr>
          <w:rFonts w:ascii="Arial" w:hAnsi="Arial" w:cs="Arial"/>
        </w:rPr>
        <w:t>e</w:t>
      </w:r>
      <w:r w:rsidRPr="007571EF">
        <w:rPr>
          <w:rFonts w:ascii="Arial" w:hAnsi="Arial" w:cs="Arial"/>
        </w:rPr>
        <w:t>ST</w:t>
      </w:r>
      <w:proofErr w:type="spellEnd"/>
      <w:r w:rsidRPr="007571EF">
        <w:rPr>
          <w:rFonts w:ascii="Arial" w:hAnsi="Arial" w:cs="Arial"/>
        </w:rPr>
        <w:t xml:space="preserve"> functions you will be creating.</w:t>
      </w:r>
    </w:p>
    <w:p w14:paraId="11CFDB0C" w14:textId="7049A626" w:rsidR="00AF5C08" w:rsidRPr="007571EF" w:rsidRDefault="00D736B3"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Keep ALL the business level functionality in the </w:t>
      </w:r>
      <w:r w:rsidR="00AD328D" w:rsidRPr="007571EF">
        <w:rPr>
          <w:rFonts w:ascii="Arial" w:hAnsi="Arial" w:cs="Arial"/>
        </w:rPr>
        <w:t>model.</w:t>
      </w:r>
    </w:p>
    <w:p w14:paraId="5477FD4F" w14:textId="7353568E" w:rsidR="0089459A" w:rsidRPr="007571EF" w:rsidRDefault="0089459A" w:rsidP="004418DE">
      <w:pPr>
        <w:pStyle w:val="ListParagraph"/>
        <w:numPr>
          <w:ilvl w:val="1"/>
          <w:numId w:val="4"/>
        </w:numPr>
        <w:tabs>
          <w:tab w:val="left" w:pos="720"/>
        </w:tabs>
        <w:suppressAutoHyphens/>
        <w:spacing w:after="120"/>
        <w:ind w:left="709"/>
        <w:rPr>
          <w:rFonts w:ascii="Arial" w:hAnsi="Arial" w:cs="Arial"/>
        </w:rPr>
      </w:pPr>
      <w:r w:rsidRPr="007571EF">
        <w:rPr>
          <w:rFonts w:ascii="Arial" w:hAnsi="Arial" w:cs="Arial"/>
        </w:rPr>
        <w:t xml:space="preserve">This is no DB </w:t>
      </w:r>
      <w:r w:rsidR="001944E4" w:rsidRPr="007571EF">
        <w:rPr>
          <w:rFonts w:ascii="Arial" w:hAnsi="Arial" w:cs="Arial"/>
        </w:rPr>
        <w:t xml:space="preserve">access </w:t>
      </w:r>
      <w:r w:rsidRPr="007571EF">
        <w:rPr>
          <w:rFonts w:ascii="Arial" w:hAnsi="Arial" w:cs="Arial"/>
        </w:rPr>
        <w:t xml:space="preserve">directly in the Controller.  </w:t>
      </w:r>
      <w:proofErr w:type="spellStart"/>
      <w:r w:rsidR="001944E4" w:rsidRPr="007571EF">
        <w:rPr>
          <w:rFonts w:ascii="Arial" w:hAnsi="Arial" w:cs="Arial"/>
        </w:rPr>
        <w:t>i.e</w:t>
      </w:r>
      <w:proofErr w:type="spellEnd"/>
      <w:r w:rsidR="001944E4" w:rsidRPr="007571EF">
        <w:rPr>
          <w:rFonts w:ascii="Arial" w:hAnsi="Arial" w:cs="Arial"/>
        </w:rPr>
        <w:t xml:space="preserve"> no execution of </w:t>
      </w:r>
      <w:proofErr w:type="spellStart"/>
      <w:r w:rsidR="001944E4" w:rsidRPr="007571EF">
        <w:rPr>
          <w:rFonts w:ascii="Arial" w:hAnsi="Arial" w:cs="Arial"/>
        </w:rPr>
        <w:t>dbContext</w:t>
      </w:r>
      <w:proofErr w:type="spellEnd"/>
      <w:r w:rsidR="001944E4" w:rsidRPr="007571EF">
        <w:rPr>
          <w:rFonts w:ascii="Arial" w:hAnsi="Arial" w:cs="Arial"/>
        </w:rPr>
        <w:t xml:space="preserve"> in the controller.</w:t>
      </w:r>
    </w:p>
    <w:p w14:paraId="1804CEAC" w14:textId="77777777" w:rsidR="00AF5C08" w:rsidRPr="007571EF" w:rsidRDefault="00AF5C08" w:rsidP="00AF5C08">
      <w:pPr>
        <w:pStyle w:val="ListParagraph"/>
        <w:tabs>
          <w:tab w:val="left" w:pos="1080"/>
        </w:tabs>
        <w:suppressAutoHyphens/>
        <w:spacing w:after="120"/>
        <w:ind w:left="360"/>
        <w:rPr>
          <w:rFonts w:ascii="Arial" w:hAnsi="Arial" w:cs="Arial"/>
        </w:rPr>
      </w:pPr>
    </w:p>
    <w:p w14:paraId="63AD8D42" w14:textId="10B5842A" w:rsidR="00D52292" w:rsidRPr="007571EF" w:rsidRDefault="00D52292" w:rsidP="004418DE">
      <w:pPr>
        <w:pStyle w:val="ListParagraph"/>
        <w:numPr>
          <w:ilvl w:val="0"/>
          <w:numId w:val="4"/>
        </w:numPr>
        <w:tabs>
          <w:tab w:val="left" w:pos="1080"/>
        </w:tabs>
        <w:suppressAutoHyphens/>
        <w:spacing w:after="120"/>
        <w:rPr>
          <w:rFonts w:ascii="Arial" w:hAnsi="Arial" w:cs="Arial"/>
        </w:rPr>
      </w:pPr>
      <w:r w:rsidRPr="007571EF">
        <w:rPr>
          <w:rFonts w:ascii="Arial" w:hAnsi="Arial" w:cs="Arial"/>
        </w:rPr>
        <w:t xml:space="preserve">In the Store solution provide </w:t>
      </w:r>
      <w:r w:rsidR="00E96158" w:rsidRPr="007571EF">
        <w:rPr>
          <w:rFonts w:ascii="Arial" w:hAnsi="Arial" w:cs="Arial"/>
        </w:rPr>
        <w:t>views</w:t>
      </w:r>
      <w:r w:rsidRPr="007571EF">
        <w:rPr>
          <w:rFonts w:ascii="Arial" w:hAnsi="Arial" w:cs="Arial"/>
        </w:rPr>
        <w:t xml:space="preserve"> to access the </w:t>
      </w:r>
      <w:r w:rsidR="00E96158" w:rsidRPr="007571EF">
        <w:rPr>
          <w:rFonts w:ascii="Arial" w:hAnsi="Arial" w:cs="Arial"/>
        </w:rPr>
        <w:t xml:space="preserve">model (and thereby the database) </w:t>
      </w:r>
      <w:r w:rsidRPr="007571EF">
        <w:rPr>
          <w:rFonts w:ascii="Arial" w:hAnsi="Arial" w:cs="Arial"/>
        </w:rPr>
        <w:t>and perform the following operations:</w:t>
      </w:r>
    </w:p>
    <w:p w14:paraId="14111BFC" w14:textId="6AFC70C2"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Display</w:t>
      </w:r>
      <w:r w:rsidR="00D52292" w:rsidRPr="007571EF">
        <w:rPr>
          <w:rFonts w:ascii="Arial" w:hAnsi="Arial" w:cs="Arial"/>
        </w:rPr>
        <w:t xml:space="preserve"> a list of all product categories</w:t>
      </w:r>
      <w:r w:rsidR="00302B0C" w:rsidRPr="007571EF">
        <w:rPr>
          <w:rFonts w:ascii="Arial" w:hAnsi="Arial" w:cs="Arial"/>
        </w:rPr>
        <w:t xml:space="preserve"> sorted by category</w:t>
      </w:r>
    </w:p>
    <w:p w14:paraId="1973BA55" w14:textId="0B4F0D80" w:rsidR="00D52292" w:rsidRPr="007571EF" w:rsidRDefault="00E96158"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Display </w:t>
      </w:r>
      <w:r w:rsidR="00D52292" w:rsidRPr="007571EF">
        <w:rPr>
          <w:rFonts w:ascii="Arial" w:hAnsi="Arial" w:cs="Arial"/>
        </w:rPr>
        <w:t>a list of all products (include description, stock and sell price)</w:t>
      </w:r>
      <w:r w:rsidR="00302B0C" w:rsidRPr="007571EF">
        <w:rPr>
          <w:rFonts w:ascii="Arial" w:hAnsi="Arial" w:cs="Arial"/>
        </w:rPr>
        <w:t xml:space="preserve"> sorted by product</w:t>
      </w:r>
    </w:p>
    <w:p w14:paraId="31374B09" w14:textId="77777777"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Update just the stock on a given product</w:t>
      </w:r>
    </w:p>
    <w:p w14:paraId="31465B8E" w14:textId="272CFD9A" w:rsidR="00D52292" w:rsidRPr="007571EF" w:rsidRDefault="00D52292" w:rsidP="004418DE">
      <w:pPr>
        <w:pStyle w:val="ListParagraph"/>
        <w:numPr>
          <w:ilvl w:val="0"/>
          <w:numId w:val="5"/>
        </w:numPr>
        <w:tabs>
          <w:tab w:val="left" w:pos="1080"/>
        </w:tabs>
        <w:suppressAutoHyphens/>
        <w:spacing w:after="120"/>
        <w:rPr>
          <w:rFonts w:ascii="Arial" w:hAnsi="Arial" w:cs="Arial"/>
        </w:rPr>
      </w:pPr>
      <w:r w:rsidRPr="007571EF">
        <w:rPr>
          <w:rFonts w:ascii="Arial" w:hAnsi="Arial" w:cs="Arial"/>
        </w:rPr>
        <w:t xml:space="preserve">Update the </w:t>
      </w:r>
      <w:proofErr w:type="spellStart"/>
      <w:r w:rsidRPr="007571EF">
        <w:rPr>
          <w:rFonts w:ascii="Arial" w:hAnsi="Arial" w:cs="Arial"/>
        </w:rPr>
        <w:t>BuyPrice</w:t>
      </w:r>
      <w:proofErr w:type="spellEnd"/>
      <w:r w:rsidRPr="007571EF">
        <w:rPr>
          <w:rFonts w:ascii="Arial" w:hAnsi="Arial" w:cs="Arial"/>
        </w:rPr>
        <w:t xml:space="preserve"> and </w:t>
      </w:r>
      <w:proofErr w:type="spellStart"/>
      <w:r w:rsidRPr="007571EF">
        <w:rPr>
          <w:rFonts w:ascii="Arial" w:hAnsi="Arial" w:cs="Arial"/>
        </w:rPr>
        <w:t>SellPrice</w:t>
      </w:r>
      <w:proofErr w:type="spellEnd"/>
      <w:r w:rsidRPr="007571EF">
        <w:rPr>
          <w:rFonts w:ascii="Arial" w:hAnsi="Arial" w:cs="Arial"/>
        </w:rPr>
        <w:t xml:space="preserve"> for a given product.</w:t>
      </w:r>
    </w:p>
    <w:p w14:paraId="1012EB48" w14:textId="77777777" w:rsidR="00531747" w:rsidRPr="007571EF" w:rsidRDefault="00531747" w:rsidP="00531747">
      <w:pPr>
        <w:pStyle w:val="ListBullet"/>
        <w:numPr>
          <w:ilvl w:val="0"/>
          <w:numId w:val="4"/>
        </w:numPr>
        <w:rPr>
          <w:rFonts w:ascii="Arial" w:hAnsi="Arial" w:cs="Arial"/>
        </w:rPr>
      </w:pPr>
      <w:r w:rsidRPr="007571EF">
        <w:rPr>
          <w:rFonts w:ascii="Arial" w:hAnsi="Arial" w:cs="Arial"/>
        </w:rPr>
        <w:t>When updating the stock on a product:</w:t>
      </w:r>
    </w:p>
    <w:p w14:paraId="40D8EDA4" w14:textId="49B2C34F"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 xml:space="preserve">The </w:t>
      </w:r>
      <w:r w:rsidR="00960BDE" w:rsidRPr="007571EF">
        <w:rPr>
          <w:rFonts w:ascii="Arial" w:hAnsi="Arial" w:cs="Arial"/>
        </w:rPr>
        <w:t>amount the</w:t>
      </w:r>
      <w:r w:rsidRPr="007571EF">
        <w:rPr>
          <w:rFonts w:ascii="Arial" w:hAnsi="Arial" w:cs="Arial"/>
        </w:rPr>
        <w:t xml:space="preserve"> stock value is to be changed by is passed as an integer parameter.</w:t>
      </w:r>
    </w:p>
    <w:p w14:paraId="5D21872A"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negative number, the stock value is reduced by that value.</w:t>
      </w:r>
    </w:p>
    <w:p w14:paraId="6A4B473F"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If the parameter is a positive number, the stock value is increased by that value.</w:t>
      </w:r>
    </w:p>
    <w:p w14:paraId="64F938CA" w14:textId="304676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t>The parameter is required.</w:t>
      </w:r>
    </w:p>
    <w:p w14:paraId="480495B8" w14:textId="77777777" w:rsidR="00531747" w:rsidRPr="007571EF" w:rsidRDefault="00531747" w:rsidP="00531747">
      <w:pPr>
        <w:pStyle w:val="ListParagraph"/>
        <w:numPr>
          <w:ilvl w:val="0"/>
          <w:numId w:val="10"/>
        </w:numPr>
        <w:tabs>
          <w:tab w:val="left" w:pos="1080"/>
        </w:tabs>
        <w:suppressAutoHyphens/>
        <w:spacing w:after="120"/>
        <w:rPr>
          <w:rFonts w:ascii="Arial" w:hAnsi="Arial" w:cs="Arial"/>
        </w:rPr>
      </w:pPr>
      <w:r w:rsidRPr="007571EF">
        <w:rPr>
          <w:rFonts w:ascii="Arial" w:hAnsi="Arial" w:cs="Arial"/>
        </w:rPr>
        <w:lastRenderedPageBreak/>
        <w:t>If the passed value would make the stock value less than 0, throw an exception and do not change the stock value.</w:t>
      </w:r>
    </w:p>
    <w:p w14:paraId="4916649F" w14:textId="77777777" w:rsidR="00E87A8D" w:rsidRPr="006B3D4A" w:rsidRDefault="00E87A8D" w:rsidP="00E87A8D">
      <w:pPr>
        <w:pStyle w:val="ListBullet"/>
        <w:numPr>
          <w:ilvl w:val="0"/>
          <w:numId w:val="4"/>
        </w:numPr>
        <w:rPr>
          <w:rFonts w:ascii="Arial" w:hAnsi="Arial" w:cs="Arial"/>
          <w:highlight w:val="yellow"/>
        </w:rPr>
      </w:pPr>
      <w:r w:rsidRPr="006B3D4A">
        <w:rPr>
          <w:rFonts w:ascii="Arial" w:hAnsi="Arial" w:cs="Arial"/>
          <w:highlight w:val="yellow"/>
        </w:rPr>
        <w:t>When updating the Buy or Sell price of a product</w:t>
      </w:r>
    </w:p>
    <w:p w14:paraId="7B1EF981" w14:textId="77777777" w:rsidR="00E87A8D" w:rsidRPr="006B3D4A" w:rsidRDefault="00E87A8D" w:rsidP="00E87A8D">
      <w:pPr>
        <w:pStyle w:val="ListParagraph"/>
        <w:numPr>
          <w:ilvl w:val="0"/>
          <w:numId w:val="11"/>
        </w:numPr>
        <w:tabs>
          <w:tab w:val="left" w:pos="1080"/>
        </w:tabs>
        <w:suppressAutoHyphens/>
        <w:spacing w:after="120"/>
        <w:rPr>
          <w:rFonts w:ascii="Arial" w:hAnsi="Arial" w:cs="Arial"/>
          <w:highlight w:val="yellow"/>
        </w:rPr>
      </w:pPr>
      <w:r w:rsidRPr="006B3D4A">
        <w:rPr>
          <w:rFonts w:ascii="Arial" w:hAnsi="Arial" w:cs="Arial"/>
          <w:highlight w:val="yellow"/>
        </w:rPr>
        <w:t>Price can have a maximum of 2 decimals.</w:t>
      </w:r>
    </w:p>
    <w:p w14:paraId="6E56D095" w14:textId="77777777" w:rsidR="00E87A8D" w:rsidRPr="006B3D4A" w:rsidRDefault="00E87A8D" w:rsidP="00E87A8D">
      <w:pPr>
        <w:pStyle w:val="ListParagraph"/>
        <w:numPr>
          <w:ilvl w:val="0"/>
          <w:numId w:val="11"/>
        </w:numPr>
        <w:tabs>
          <w:tab w:val="left" w:pos="1080"/>
        </w:tabs>
        <w:suppressAutoHyphens/>
        <w:spacing w:after="120"/>
        <w:rPr>
          <w:rFonts w:ascii="Arial" w:hAnsi="Arial" w:cs="Arial"/>
          <w:highlight w:val="yellow"/>
        </w:rPr>
      </w:pPr>
      <w:r w:rsidRPr="006B3D4A">
        <w:rPr>
          <w:rFonts w:ascii="Arial" w:hAnsi="Arial" w:cs="Arial"/>
          <w:highlight w:val="yellow"/>
        </w:rPr>
        <w:t>If price is more than 2-decimals it is rounded.</w:t>
      </w:r>
    </w:p>
    <w:p w14:paraId="138CD4C0" w14:textId="77777777" w:rsidR="00E87A8D" w:rsidRPr="006B3D4A" w:rsidRDefault="00E87A8D" w:rsidP="00E87A8D">
      <w:pPr>
        <w:pStyle w:val="ListParagraph"/>
        <w:numPr>
          <w:ilvl w:val="0"/>
          <w:numId w:val="11"/>
        </w:numPr>
        <w:tabs>
          <w:tab w:val="left" w:pos="1080"/>
        </w:tabs>
        <w:suppressAutoHyphens/>
        <w:spacing w:after="120"/>
        <w:rPr>
          <w:rFonts w:ascii="Arial" w:hAnsi="Arial" w:cs="Arial"/>
          <w:highlight w:val="yellow"/>
        </w:rPr>
      </w:pPr>
      <w:r w:rsidRPr="006B3D4A">
        <w:rPr>
          <w:rFonts w:ascii="Arial" w:hAnsi="Arial" w:cs="Arial"/>
          <w:highlight w:val="yellow"/>
        </w:rPr>
        <w:t>If a price has less than 2-decimals, it is brought to a 2-decimal number.</w:t>
      </w:r>
    </w:p>
    <w:p w14:paraId="1CCA7D87" w14:textId="77777777" w:rsidR="00E87A8D" w:rsidRPr="006B3D4A" w:rsidRDefault="00E87A8D" w:rsidP="00E87A8D">
      <w:pPr>
        <w:pStyle w:val="ListParagraph"/>
        <w:numPr>
          <w:ilvl w:val="0"/>
          <w:numId w:val="11"/>
        </w:numPr>
        <w:tabs>
          <w:tab w:val="left" w:pos="1080"/>
        </w:tabs>
        <w:suppressAutoHyphens/>
        <w:spacing w:after="120"/>
        <w:rPr>
          <w:rFonts w:ascii="Arial" w:hAnsi="Arial" w:cs="Arial"/>
          <w:highlight w:val="yellow"/>
        </w:rPr>
      </w:pPr>
      <w:r w:rsidRPr="006B3D4A">
        <w:rPr>
          <w:rFonts w:ascii="Arial" w:hAnsi="Arial" w:cs="Arial"/>
          <w:highlight w:val="yellow"/>
        </w:rPr>
        <w:t>If price is not a number an arithmetic exception is thrown.</w:t>
      </w:r>
    </w:p>
    <w:p w14:paraId="1F3E6B3A" w14:textId="77777777" w:rsidR="00E87A8D" w:rsidRPr="006B3D4A" w:rsidRDefault="00E87A8D" w:rsidP="00E87A8D">
      <w:pPr>
        <w:pStyle w:val="ListParagraph"/>
        <w:numPr>
          <w:ilvl w:val="0"/>
          <w:numId w:val="11"/>
        </w:numPr>
        <w:tabs>
          <w:tab w:val="left" w:pos="1080"/>
        </w:tabs>
        <w:suppressAutoHyphens/>
        <w:spacing w:after="120"/>
        <w:rPr>
          <w:rFonts w:ascii="Arial" w:hAnsi="Arial" w:cs="Arial"/>
          <w:highlight w:val="yellow"/>
        </w:rPr>
      </w:pPr>
      <w:r w:rsidRPr="006B3D4A">
        <w:rPr>
          <w:rFonts w:ascii="Arial" w:hAnsi="Arial" w:cs="Arial"/>
          <w:highlight w:val="yellow"/>
        </w:rPr>
        <w:t>If the new price is a negative number an argument exception is thrown.</w:t>
      </w:r>
    </w:p>
    <w:p w14:paraId="38A458FA" w14:textId="77777777" w:rsidR="00E87A8D" w:rsidRPr="006B3D4A" w:rsidRDefault="00E87A8D" w:rsidP="00E87A8D">
      <w:pPr>
        <w:pStyle w:val="ListParagraph"/>
        <w:numPr>
          <w:ilvl w:val="0"/>
          <w:numId w:val="11"/>
        </w:numPr>
        <w:tabs>
          <w:tab w:val="left" w:pos="1080"/>
        </w:tabs>
        <w:suppressAutoHyphens/>
        <w:spacing w:after="120"/>
        <w:rPr>
          <w:rFonts w:ascii="Arial" w:hAnsi="Arial" w:cs="Arial"/>
          <w:highlight w:val="yellow"/>
        </w:rPr>
      </w:pPr>
      <w:r w:rsidRPr="006B3D4A">
        <w:rPr>
          <w:rFonts w:ascii="Arial" w:hAnsi="Arial" w:cs="Arial"/>
          <w:highlight w:val="yellow"/>
        </w:rPr>
        <w:t>If the Sell price is less than the Buy price an exception is thrown. (I added this rule, because the testing requirements here were so weak).</w:t>
      </w:r>
    </w:p>
    <w:p w14:paraId="0409B179" w14:textId="77777777" w:rsidR="00531747" w:rsidRPr="00A05470" w:rsidRDefault="00531747" w:rsidP="00531747">
      <w:pPr>
        <w:tabs>
          <w:tab w:val="left" w:pos="1080"/>
        </w:tabs>
        <w:suppressAutoHyphens/>
        <w:spacing w:after="120"/>
        <w:rPr>
          <w:rFonts w:ascii="Arial" w:hAnsi="Arial" w:cs="Arial"/>
        </w:rPr>
      </w:pPr>
    </w:p>
    <w:p w14:paraId="051CD921" w14:textId="77777777" w:rsidR="00D52292" w:rsidRPr="00A05470" w:rsidRDefault="00D52292" w:rsidP="00AF5C08">
      <w:pPr>
        <w:pStyle w:val="ListParagraph"/>
        <w:tabs>
          <w:tab w:val="left" w:pos="1080"/>
        </w:tabs>
        <w:suppressAutoHyphens/>
        <w:spacing w:after="120"/>
        <w:ind w:left="360"/>
        <w:rPr>
          <w:rFonts w:ascii="Arial" w:hAnsi="Arial" w:cs="Arial"/>
        </w:rPr>
      </w:pPr>
    </w:p>
    <w:p w14:paraId="003283EF" w14:textId="77777777" w:rsidR="00D736B3" w:rsidRPr="00AC3515" w:rsidRDefault="00D736B3" w:rsidP="00E96158">
      <w:pPr>
        <w:pStyle w:val="ListParagraph"/>
        <w:numPr>
          <w:ilvl w:val="0"/>
          <w:numId w:val="4"/>
        </w:numPr>
        <w:tabs>
          <w:tab w:val="left" w:pos="1080"/>
        </w:tabs>
        <w:suppressAutoHyphens/>
        <w:spacing w:after="120"/>
        <w:rPr>
          <w:rFonts w:ascii="Arial" w:hAnsi="Arial" w:cs="Arial"/>
        </w:rPr>
      </w:pPr>
      <w:r w:rsidRPr="00AC3515">
        <w:rPr>
          <w:rFonts w:ascii="Arial" w:hAnsi="Arial" w:cs="Arial"/>
        </w:rPr>
        <w:t>In the Store solution provide an interface to use the functions to access the database and perform the following operations:</w:t>
      </w:r>
    </w:p>
    <w:p w14:paraId="5B6BB047" w14:textId="46378700"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 categories</w:t>
      </w:r>
      <w:r w:rsidR="00FF49F9" w:rsidRPr="00AC3515">
        <w:rPr>
          <w:rFonts w:ascii="Arial" w:hAnsi="Arial" w:cs="Arial"/>
        </w:rPr>
        <w:t xml:space="preserve"> (as above)</w:t>
      </w:r>
    </w:p>
    <w:p w14:paraId="4D568589" w14:textId="2FFC8BD9" w:rsidR="00D736B3" w:rsidRPr="00AC3515" w:rsidRDefault="00E96158"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CRUD on </w:t>
      </w:r>
      <w:r w:rsidR="00D736B3" w:rsidRPr="00AC3515">
        <w:rPr>
          <w:rFonts w:ascii="Arial" w:hAnsi="Arial" w:cs="Arial"/>
        </w:rPr>
        <w:t>products</w:t>
      </w:r>
      <w:r w:rsidR="00FF49F9" w:rsidRPr="00AC3515">
        <w:rPr>
          <w:rFonts w:ascii="Arial" w:hAnsi="Arial" w:cs="Arial"/>
        </w:rPr>
        <w:t xml:space="preserve"> (as above)</w:t>
      </w:r>
    </w:p>
    <w:p w14:paraId="1F1F1E47" w14:textId="6B05B81D" w:rsidR="00954971" w:rsidRPr="00827AFA" w:rsidRDefault="00954971" w:rsidP="004418DE">
      <w:pPr>
        <w:pStyle w:val="ListParagraph"/>
        <w:numPr>
          <w:ilvl w:val="0"/>
          <w:numId w:val="8"/>
        </w:numPr>
        <w:tabs>
          <w:tab w:val="left" w:pos="1080"/>
        </w:tabs>
        <w:suppressAutoHyphens/>
        <w:spacing w:after="120"/>
        <w:rPr>
          <w:rFonts w:ascii="Arial" w:hAnsi="Arial" w:cs="Arial"/>
          <w:highlight w:val="yellow"/>
        </w:rPr>
      </w:pPr>
      <w:r w:rsidRPr="00827AFA">
        <w:rPr>
          <w:rFonts w:ascii="Arial" w:hAnsi="Arial" w:cs="Arial"/>
          <w:highlight w:val="yellow"/>
        </w:rPr>
        <w:t>Get a list of all products by product category (include same fields as above)</w:t>
      </w:r>
      <w:r w:rsidR="00302B0C" w:rsidRPr="00827AFA">
        <w:rPr>
          <w:rFonts w:ascii="Arial" w:hAnsi="Arial" w:cs="Arial"/>
          <w:highlight w:val="yellow"/>
        </w:rPr>
        <w:t xml:space="preserve"> sorted by category</w:t>
      </w:r>
      <w:r w:rsidR="00FF49F9" w:rsidRPr="00827AFA">
        <w:rPr>
          <w:rFonts w:ascii="Arial" w:hAnsi="Arial" w:cs="Arial"/>
          <w:highlight w:val="yellow"/>
        </w:rPr>
        <w:t xml:space="preserve"> and product within category</w:t>
      </w:r>
    </w:p>
    <w:p w14:paraId="07D941EB" w14:textId="6C6F84A3" w:rsidR="00954971" w:rsidRPr="00AC3515" w:rsidRDefault="00954971" w:rsidP="004418DE">
      <w:pPr>
        <w:pStyle w:val="ListParagraph"/>
        <w:numPr>
          <w:ilvl w:val="0"/>
          <w:numId w:val="8"/>
        </w:numPr>
        <w:tabs>
          <w:tab w:val="left" w:pos="1080"/>
        </w:tabs>
        <w:suppressAutoHyphens/>
        <w:spacing w:after="120"/>
        <w:rPr>
          <w:rFonts w:ascii="Arial" w:hAnsi="Arial" w:cs="Arial"/>
        </w:rPr>
      </w:pPr>
      <w:r w:rsidRPr="00AC3515">
        <w:rPr>
          <w:rFonts w:ascii="Arial" w:hAnsi="Arial" w:cs="Arial"/>
        </w:rPr>
        <w:t xml:space="preserve">Get a list of all products for a given product category </w:t>
      </w:r>
      <w:r w:rsidR="00302B0C" w:rsidRPr="00AC3515">
        <w:rPr>
          <w:rFonts w:ascii="Arial" w:hAnsi="Arial" w:cs="Arial"/>
        </w:rPr>
        <w:t>sorted by product</w:t>
      </w:r>
      <w:r w:rsidR="00FF49F9" w:rsidRPr="00AC3515">
        <w:rPr>
          <w:rFonts w:ascii="Arial" w:hAnsi="Arial" w:cs="Arial"/>
        </w:rPr>
        <w:t xml:space="preserve">. This gets the abbreviated product information </w:t>
      </w:r>
      <w:proofErr w:type="gramStart"/>
      <w:r w:rsidR="00FF49F9" w:rsidRPr="00AC3515">
        <w:rPr>
          <w:rFonts w:ascii="Arial" w:hAnsi="Arial" w:cs="Arial"/>
        </w:rPr>
        <w:t>including:</w:t>
      </w:r>
      <w:proofErr w:type="gramEnd"/>
      <w:r w:rsidR="00FF49F9" w:rsidRPr="00AC3515">
        <w:rPr>
          <w:rFonts w:ascii="Arial" w:hAnsi="Arial" w:cs="Arial"/>
        </w:rPr>
        <w:t xml:space="preserve"> Description and </w:t>
      </w:r>
      <w:proofErr w:type="spellStart"/>
      <w:r w:rsidR="00FF49F9" w:rsidRPr="00AC3515">
        <w:rPr>
          <w:rFonts w:ascii="Arial" w:hAnsi="Arial" w:cs="Arial"/>
        </w:rPr>
        <w:t>SellPrice</w:t>
      </w:r>
      <w:proofErr w:type="spellEnd"/>
    </w:p>
    <w:p w14:paraId="34C289B9" w14:textId="2622CC56" w:rsidR="00954971" w:rsidRPr="00796FB6" w:rsidRDefault="00954971" w:rsidP="004418DE">
      <w:pPr>
        <w:pStyle w:val="ListParagraph"/>
        <w:numPr>
          <w:ilvl w:val="0"/>
          <w:numId w:val="8"/>
        </w:numPr>
        <w:tabs>
          <w:tab w:val="left" w:pos="1080"/>
        </w:tabs>
        <w:suppressAutoHyphens/>
        <w:spacing w:after="120"/>
        <w:rPr>
          <w:rFonts w:ascii="Arial" w:hAnsi="Arial" w:cs="Arial"/>
        </w:rPr>
      </w:pPr>
      <w:r w:rsidRPr="00796FB6">
        <w:rPr>
          <w:rFonts w:ascii="Arial" w:hAnsi="Arial" w:cs="Arial"/>
        </w:rPr>
        <w:t>Get the details for a given product (display all the details including the product category as a string not id).</w:t>
      </w:r>
    </w:p>
    <w:p w14:paraId="2005C4A1" w14:textId="4F9420DF" w:rsidR="00955618" w:rsidRPr="00A05470" w:rsidRDefault="00955618" w:rsidP="00955618">
      <w:pPr>
        <w:tabs>
          <w:tab w:val="left" w:pos="1080"/>
        </w:tabs>
        <w:suppressAutoHyphens/>
        <w:spacing w:after="120"/>
        <w:rPr>
          <w:rFonts w:ascii="Arial" w:hAnsi="Arial" w:cs="Arial"/>
        </w:rPr>
      </w:pPr>
    </w:p>
    <w:p w14:paraId="00BDE30F" w14:textId="4C002666" w:rsidR="00955618" w:rsidRPr="00A05470" w:rsidRDefault="00955618">
      <w:pPr>
        <w:rPr>
          <w:rFonts w:ascii="Arial" w:hAnsi="Arial" w:cs="Arial"/>
        </w:rPr>
      </w:pPr>
      <w:r w:rsidRPr="00A05470">
        <w:rPr>
          <w:rFonts w:ascii="Arial" w:hAnsi="Arial" w:cs="Arial"/>
        </w:rPr>
        <w:br w:type="page"/>
      </w:r>
    </w:p>
    <w:p w14:paraId="1482F9A1" w14:textId="67C01812" w:rsidR="00FD743C" w:rsidRPr="00A05470" w:rsidRDefault="00FD743C" w:rsidP="00FD743C">
      <w:pPr>
        <w:pStyle w:val="ListBullet"/>
        <w:numPr>
          <w:ilvl w:val="0"/>
          <w:numId w:val="0"/>
        </w:numPr>
        <w:rPr>
          <w:rFonts w:ascii="Arial" w:hAnsi="Arial" w:cs="Arial"/>
          <w:b/>
          <w:bCs/>
        </w:rPr>
      </w:pPr>
      <w:r w:rsidRPr="00A05470">
        <w:rPr>
          <w:rFonts w:ascii="Arial" w:hAnsi="Arial" w:cs="Arial"/>
          <w:b/>
          <w:bCs/>
        </w:rPr>
        <w:lastRenderedPageBreak/>
        <w:t xml:space="preserve">Part </w:t>
      </w:r>
      <w:r w:rsidR="00E96158" w:rsidRPr="00A05470">
        <w:rPr>
          <w:rFonts w:ascii="Arial" w:hAnsi="Arial" w:cs="Arial"/>
          <w:b/>
          <w:bCs/>
        </w:rPr>
        <w:t>B</w:t>
      </w:r>
      <w:r w:rsidRPr="00A05470">
        <w:rPr>
          <w:rFonts w:ascii="Arial" w:hAnsi="Arial" w:cs="Arial"/>
          <w:b/>
          <w:bCs/>
        </w:rPr>
        <w:t xml:space="preserve"> – Prepping for Customers</w:t>
      </w:r>
    </w:p>
    <w:p w14:paraId="1CB39B27" w14:textId="77777777" w:rsidR="00FD743C" w:rsidRPr="00A05470" w:rsidRDefault="00FD743C" w:rsidP="00FD743C">
      <w:pPr>
        <w:pStyle w:val="ListBullet"/>
        <w:numPr>
          <w:ilvl w:val="0"/>
          <w:numId w:val="0"/>
        </w:numPr>
        <w:rPr>
          <w:rFonts w:ascii="Arial" w:hAnsi="Arial" w:cs="Arial"/>
          <w:b/>
          <w:bCs/>
        </w:rPr>
      </w:pPr>
    </w:p>
    <w:p w14:paraId="2271615F" w14:textId="7DD29E95" w:rsidR="00D736B3" w:rsidRPr="00A05470" w:rsidRDefault="00954971" w:rsidP="004418DE">
      <w:pPr>
        <w:pStyle w:val="ListBullet"/>
        <w:numPr>
          <w:ilvl w:val="0"/>
          <w:numId w:val="9"/>
        </w:numPr>
        <w:rPr>
          <w:rFonts w:ascii="Arial" w:hAnsi="Arial" w:cs="Arial"/>
        </w:rPr>
      </w:pPr>
      <w:r w:rsidRPr="00A05470">
        <w:rPr>
          <w:rFonts w:ascii="Arial" w:hAnsi="Arial" w:cs="Arial"/>
        </w:rPr>
        <w:t xml:space="preserve">You are going to change the data model to prepare to implement the client side of the application. For this you will use code first Entity Framework Modelling. The new data model is:  </w:t>
      </w:r>
    </w:p>
    <w:p w14:paraId="141AB46A" w14:textId="29E7FABC" w:rsidR="00954971" w:rsidRPr="00A05470" w:rsidRDefault="00A208C2" w:rsidP="00954971">
      <w:pPr>
        <w:pStyle w:val="ListBullet"/>
        <w:numPr>
          <w:ilvl w:val="0"/>
          <w:numId w:val="0"/>
        </w:numPr>
        <w:ind w:left="360"/>
        <w:rPr>
          <w:rFonts w:ascii="Arial" w:hAnsi="Arial" w:cs="Arial"/>
        </w:rPr>
      </w:pPr>
      <w:r w:rsidRPr="00A05470">
        <w:rPr>
          <w:rFonts w:ascii="Arial" w:hAnsi="Arial" w:cs="Arial"/>
          <w:noProof/>
        </w:rPr>
        <w:drawing>
          <wp:inline distT="0" distB="0" distL="0" distR="0" wp14:anchorId="438AC182" wp14:editId="0A869101">
            <wp:extent cx="5467350" cy="414899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3032" cy="4160895"/>
                    </a:xfrm>
                    <a:prstGeom prst="rect">
                      <a:avLst/>
                    </a:prstGeom>
                  </pic:spPr>
                </pic:pic>
              </a:graphicData>
            </a:graphic>
          </wp:inline>
        </w:drawing>
      </w:r>
    </w:p>
    <w:p w14:paraId="6763CBF5" w14:textId="100463B4" w:rsidR="00954971" w:rsidRPr="00A05470" w:rsidRDefault="00954971" w:rsidP="004418DE">
      <w:pPr>
        <w:pStyle w:val="ListParagraph"/>
        <w:numPr>
          <w:ilvl w:val="0"/>
          <w:numId w:val="9"/>
        </w:numPr>
        <w:tabs>
          <w:tab w:val="left" w:pos="1080"/>
        </w:tabs>
        <w:suppressAutoHyphens/>
        <w:spacing w:after="120"/>
        <w:rPr>
          <w:rFonts w:ascii="Arial" w:hAnsi="Arial" w:cs="Arial"/>
        </w:rPr>
      </w:pPr>
      <w:r w:rsidRPr="00A05470">
        <w:rPr>
          <w:rFonts w:ascii="Arial" w:hAnsi="Arial" w:cs="Arial"/>
        </w:rPr>
        <w:t>These MUST be created using code first techniques. Notice, a customer can only have one shopping cart at a time.</w:t>
      </w:r>
    </w:p>
    <w:p w14:paraId="61255A91"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Add classes to the Models to represent the new tables.</w:t>
      </w:r>
    </w:p>
    <w:p w14:paraId="711055A6" w14:textId="77777777"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Use database seeding in Entity Framework to provide initial values to the tables. The new tables MUST have at least 3 customers, at least one customer MUST have a completed order with at least 3 products and at least one customer must have a shopping cart with at least 2 products, one of which has more than one ordered (quantity &gt; 1).</w:t>
      </w:r>
    </w:p>
    <w:p w14:paraId="7CC154B8" w14:textId="07614E8D" w:rsidR="00954971" w:rsidRPr="00A05470" w:rsidRDefault="00954971"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Create a migration to update the database and add the tables. Make sure this works, as I will start out by copying your assignment database and running the migration myself. </w:t>
      </w:r>
    </w:p>
    <w:p w14:paraId="05D3DDF0" w14:textId="7E72A8F4" w:rsidR="00FD743C" w:rsidRPr="00A05470" w:rsidRDefault="00FD743C" w:rsidP="004418DE">
      <w:pPr>
        <w:pStyle w:val="ListParagraph"/>
        <w:numPr>
          <w:ilvl w:val="1"/>
          <w:numId w:val="9"/>
        </w:numPr>
        <w:tabs>
          <w:tab w:val="left" w:pos="720"/>
        </w:tabs>
        <w:suppressAutoHyphens/>
        <w:spacing w:after="120"/>
        <w:ind w:left="709"/>
        <w:rPr>
          <w:rFonts w:ascii="Arial" w:hAnsi="Arial" w:cs="Arial"/>
        </w:rPr>
      </w:pPr>
      <w:r w:rsidRPr="00A05470">
        <w:rPr>
          <w:rFonts w:ascii="Arial" w:hAnsi="Arial" w:cs="Arial"/>
        </w:rPr>
        <w:t xml:space="preserve">DO NOT ADD ANY VIEWS/FORMS TO ADD THE CUSTOMER INFORMATION. </w:t>
      </w:r>
    </w:p>
    <w:p w14:paraId="4CF3AB56" w14:textId="3B00CEE5" w:rsidR="004B458F" w:rsidRPr="00A05470" w:rsidRDefault="004B458F" w:rsidP="00746E40">
      <w:pPr>
        <w:pStyle w:val="ListBullet"/>
        <w:numPr>
          <w:ilvl w:val="0"/>
          <w:numId w:val="0"/>
        </w:numPr>
        <w:rPr>
          <w:rFonts w:ascii="Arial" w:hAnsi="Arial" w:cs="Arial"/>
        </w:rPr>
      </w:pPr>
    </w:p>
    <w:p w14:paraId="38D2B37C" w14:textId="77777777" w:rsidR="00D736B3" w:rsidRPr="00A05470" w:rsidRDefault="00D736B3" w:rsidP="00D736B3">
      <w:pPr>
        <w:tabs>
          <w:tab w:val="left" w:pos="1080"/>
        </w:tabs>
        <w:suppressAutoHyphens/>
        <w:spacing w:after="120"/>
        <w:rPr>
          <w:rFonts w:ascii="Arial" w:hAnsi="Arial" w:cs="Arial"/>
        </w:rPr>
      </w:pPr>
      <w:r w:rsidRPr="00A05470">
        <w:rPr>
          <w:rFonts w:ascii="Arial" w:hAnsi="Arial" w:cs="Arial"/>
        </w:rPr>
        <w:t>Implementation notes:</w:t>
      </w:r>
    </w:p>
    <w:p w14:paraId="3F9A99D1" w14:textId="7EA849DF" w:rsidR="00954971" w:rsidRPr="00A05470" w:rsidRDefault="00954971"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All queries must use LINQ (</w:t>
      </w:r>
      <w:r w:rsidR="00955618" w:rsidRPr="00A05470">
        <w:rPr>
          <w:rFonts w:ascii="Arial" w:hAnsi="Arial" w:cs="Arial"/>
        </w:rPr>
        <w:t xml:space="preserve">your choice as to </w:t>
      </w:r>
      <w:r w:rsidRPr="00A05470">
        <w:rPr>
          <w:rFonts w:ascii="Arial" w:hAnsi="Arial" w:cs="Arial"/>
        </w:rPr>
        <w:t xml:space="preserve">which </w:t>
      </w:r>
      <w:r w:rsidR="00955618" w:rsidRPr="00A05470">
        <w:rPr>
          <w:rFonts w:ascii="Arial" w:hAnsi="Arial" w:cs="Arial"/>
        </w:rPr>
        <w:t>syntax: query, method</w:t>
      </w:r>
      <w:r w:rsidRPr="00A05470">
        <w:rPr>
          <w:rFonts w:ascii="Arial" w:hAnsi="Arial" w:cs="Arial"/>
        </w:rPr>
        <w:t xml:space="preserve">). </w:t>
      </w:r>
    </w:p>
    <w:p w14:paraId="063C7CB5" w14:textId="1D5B8599"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t xml:space="preserve">Make it professional and make it work on mobile. </w:t>
      </w:r>
      <w:r w:rsidR="00954971" w:rsidRPr="00A05470">
        <w:rPr>
          <w:rFonts w:ascii="Arial" w:hAnsi="Arial" w:cs="Arial"/>
        </w:rPr>
        <w:t xml:space="preserve">This is your final ever web assignment; </w:t>
      </w:r>
      <w:r w:rsidR="000318C9" w:rsidRPr="00A05470">
        <w:rPr>
          <w:rFonts w:ascii="Arial" w:hAnsi="Arial" w:cs="Arial"/>
        </w:rPr>
        <w:t>do something you will be proud of.</w:t>
      </w:r>
    </w:p>
    <w:p w14:paraId="74BA5727" w14:textId="77777777" w:rsidR="00D736B3" w:rsidRPr="00A05470" w:rsidRDefault="00D736B3" w:rsidP="004418DE">
      <w:pPr>
        <w:pStyle w:val="ListParagraph"/>
        <w:numPr>
          <w:ilvl w:val="0"/>
          <w:numId w:val="6"/>
        </w:numPr>
        <w:tabs>
          <w:tab w:val="left" w:pos="1080"/>
        </w:tabs>
        <w:suppressAutoHyphens/>
        <w:spacing w:after="120"/>
        <w:rPr>
          <w:rFonts w:ascii="Arial" w:hAnsi="Arial" w:cs="Arial"/>
        </w:rPr>
      </w:pPr>
      <w:r w:rsidRPr="00A05470">
        <w:rPr>
          <w:rFonts w:ascii="Arial" w:hAnsi="Arial" w:cs="Arial"/>
        </w:rPr>
        <w:lastRenderedPageBreak/>
        <w:t>Make it homogeneous and real. That is, if you want an online grocery store, make that the items. If you want an online gaming shop, that’s fine. Make the categories and products make sense. The next assignment will build on this.</w:t>
      </w:r>
    </w:p>
    <w:p w14:paraId="7C4CE035" w14:textId="2C4242FF" w:rsidR="00534DA7" w:rsidRPr="00A05470" w:rsidRDefault="00534DA7" w:rsidP="00746E40">
      <w:pPr>
        <w:pStyle w:val="ListBullet"/>
        <w:numPr>
          <w:ilvl w:val="0"/>
          <w:numId w:val="0"/>
        </w:numPr>
        <w:rPr>
          <w:rFonts w:ascii="Arial" w:hAnsi="Arial" w:cs="Arial"/>
        </w:rPr>
      </w:pPr>
    </w:p>
    <w:p w14:paraId="018FDDA1" w14:textId="4E09EDC8"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Final Five</w:t>
      </w:r>
    </w:p>
    <w:p w14:paraId="07361F24" w14:textId="77777777" w:rsidR="004B458F" w:rsidRPr="00A05470" w:rsidRDefault="004B458F" w:rsidP="004B458F">
      <w:pPr>
        <w:rPr>
          <w:rFonts w:ascii="Arial" w:hAnsi="Arial" w:cs="Arial"/>
        </w:rPr>
      </w:pPr>
    </w:p>
    <w:p w14:paraId="42555DA7" w14:textId="351D0D52" w:rsidR="004B458F" w:rsidRPr="00A05470" w:rsidRDefault="004B458F" w:rsidP="004B458F">
      <w:pPr>
        <w:rPr>
          <w:rFonts w:ascii="Arial" w:hAnsi="Arial" w:cs="Arial"/>
        </w:rPr>
      </w:pPr>
      <w:r w:rsidRPr="00A05470">
        <w:rPr>
          <w:rFonts w:ascii="Arial" w:hAnsi="Arial" w:cs="Arial"/>
        </w:rPr>
        <w:t xml:space="preserve">Completing the above receives a maximum of 95%. The final 5% is available if you complete at least </w:t>
      </w:r>
      <w:r w:rsidR="00B96BDC" w:rsidRPr="00A05470">
        <w:rPr>
          <w:rFonts w:ascii="Arial" w:hAnsi="Arial" w:cs="Arial"/>
        </w:rPr>
        <w:t>three</w:t>
      </w:r>
      <w:r w:rsidRPr="00A05470">
        <w:rPr>
          <w:rFonts w:ascii="Arial" w:hAnsi="Arial" w:cs="Arial"/>
        </w:rPr>
        <w:t xml:space="preserve"> of the following extra pieces of functionality.</w:t>
      </w:r>
    </w:p>
    <w:p w14:paraId="240CE67C" w14:textId="1DF2E643" w:rsidR="004B458F" w:rsidRPr="00A05470" w:rsidRDefault="004B458F" w:rsidP="004B458F">
      <w:pPr>
        <w:rPr>
          <w:rFonts w:ascii="Arial" w:hAnsi="Arial" w:cs="Arial"/>
        </w:rPr>
      </w:pPr>
    </w:p>
    <w:p w14:paraId="3EE3D444" w14:textId="2AB7801A" w:rsidR="00960F2C" w:rsidRPr="00A05470" w:rsidRDefault="00B96BDC" w:rsidP="004418DE">
      <w:pPr>
        <w:pStyle w:val="ListParagraph"/>
        <w:numPr>
          <w:ilvl w:val="0"/>
          <w:numId w:val="3"/>
        </w:numPr>
        <w:rPr>
          <w:rFonts w:ascii="Arial" w:hAnsi="Arial" w:cs="Arial"/>
        </w:rPr>
      </w:pPr>
      <w:r w:rsidRPr="00A05470">
        <w:rPr>
          <w:rFonts w:ascii="Arial" w:hAnsi="Arial" w:cs="Arial"/>
        </w:rPr>
        <w:t>Allow f</w:t>
      </w:r>
      <w:r w:rsidR="00960F2C" w:rsidRPr="00A05470">
        <w:rPr>
          <w:rFonts w:ascii="Arial" w:hAnsi="Arial" w:cs="Arial"/>
        </w:rPr>
        <w:t>ilter</w:t>
      </w:r>
      <w:r w:rsidRPr="00A05470">
        <w:rPr>
          <w:rFonts w:ascii="Arial" w:hAnsi="Arial" w:cs="Arial"/>
        </w:rPr>
        <w:t>ing</w:t>
      </w:r>
      <w:r w:rsidR="00960F2C" w:rsidRPr="00A05470">
        <w:rPr>
          <w:rFonts w:ascii="Arial" w:hAnsi="Arial" w:cs="Arial"/>
        </w:rPr>
        <w:t xml:space="preserve"> on partial product name</w:t>
      </w:r>
      <w:r w:rsidRPr="00A05470">
        <w:rPr>
          <w:rFonts w:ascii="Arial" w:hAnsi="Arial" w:cs="Arial"/>
        </w:rPr>
        <w:t>.</w:t>
      </w:r>
    </w:p>
    <w:p w14:paraId="283F2550" w14:textId="5CBA2163" w:rsidR="00B96BDC" w:rsidRPr="00A05470" w:rsidRDefault="00B96BDC" w:rsidP="004418DE">
      <w:pPr>
        <w:pStyle w:val="ListParagraph"/>
        <w:numPr>
          <w:ilvl w:val="0"/>
          <w:numId w:val="3"/>
        </w:numPr>
        <w:rPr>
          <w:rFonts w:ascii="Arial" w:hAnsi="Arial" w:cs="Arial"/>
        </w:rPr>
      </w:pPr>
      <w:r w:rsidRPr="00A05470">
        <w:rPr>
          <w:rFonts w:ascii="Arial" w:hAnsi="Arial" w:cs="Arial"/>
        </w:rPr>
        <w:t>Allow filtering on price (equal to, less than and greater than).</w:t>
      </w:r>
    </w:p>
    <w:p w14:paraId="13CC32BB" w14:textId="33DB26EE" w:rsidR="00302B0C" w:rsidRPr="00A05470" w:rsidRDefault="00FD743C" w:rsidP="004418DE">
      <w:pPr>
        <w:pStyle w:val="ListParagraph"/>
        <w:numPr>
          <w:ilvl w:val="0"/>
          <w:numId w:val="3"/>
        </w:numPr>
        <w:rPr>
          <w:rFonts w:ascii="Arial" w:hAnsi="Arial" w:cs="Arial"/>
        </w:rPr>
      </w:pPr>
      <w:r w:rsidRPr="00A05470">
        <w:rPr>
          <w:rFonts w:ascii="Arial" w:hAnsi="Arial" w:cs="Arial"/>
        </w:rPr>
        <w:t xml:space="preserve">“Highlight” or otherwise indicate </w:t>
      </w:r>
      <w:r w:rsidR="00B96BDC" w:rsidRPr="00A05470">
        <w:rPr>
          <w:rFonts w:ascii="Arial" w:hAnsi="Arial" w:cs="Arial"/>
        </w:rPr>
        <w:t xml:space="preserve">items that are </w:t>
      </w:r>
      <w:r w:rsidR="00302B0C" w:rsidRPr="00A05470">
        <w:rPr>
          <w:rFonts w:ascii="Arial" w:hAnsi="Arial" w:cs="Arial"/>
        </w:rPr>
        <w:t>out of stock</w:t>
      </w:r>
      <w:r w:rsidR="00B96BDC" w:rsidRPr="00A05470">
        <w:rPr>
          <w:rFonts w:ascii="Arial" w:hAnsi="Arial" w:cs="Arial"/>
        </w:rPr>
        <w:t xml:space="preserve"> in the list of items.</w:t>
      </w:r>
    </w:p>
    <w:p w14:paraId="0AF41EAD" w14:textId="698117D0" w:rsidR="00302B0C" w:rsidRPr="00A05470" w:rsidRDefault="00302B0C" w:rsidP="004418DE">
      <w:pPr>
        <w:pStyle w:val="ListParagraph"/>
        <w:numPr>
          <w:ilvl w:val="0"/>
          <w:numId w:val="3"/>
        </w:numPr>
        <w:rPr>
          <w:rFonts w:ascii="Arial" w:hAnsi="Arial" w:cs="Arial"/>
        </w:rPr>
      </w:pPr>
      <w:r w:rsidRPr="00A05470">
        <w:rPr>
          <w:rFonts w:ascii="Arial" w:hAnsi="Arial" w:cs="Arial"/>
        </w:rPr>
        <w:t xml:space="preserve">Add an image for </w:t>
      </w:r>
      <w:r w:rsidR="00B96BDC" w:rsidRPr="00A05470">
        <w:rPr>
          <w:rFonts w:ascii="Arial" w:hAnsi="Arial" w:cs="Arial"/>
        </w:rPr>
        <w:t xml:space="preserve">a </w:t>
      </w:r>
      <w:r w:rsidRPr="00A05470">
        <w:rPr>
          <w:rFonts w:ascii="Arial" w:hAnsi="Arial" w:cs="Arial"/>
        </w:rPr>
        <w:t>category (database change needed)</w:t>
      </w:r>
      <w:r w:rsidR="00B96BDC" w:rsidRPr="00A05470">
        <w:rPr>
          <w:rFonts w:ascii="Arial" w:hAnsi="Arial" w:cs="Arial"/>
        </w:rPr>
        <w:t>.</w:t>
      </w:r>
    </w:p>
    <w:p w14:paraId="41A90BAD" w14:textId="187B7F46" w:rsidR="00302B0C" w:rsidRPr="00A05470" w:rsidRDefault="00B96BDC" w:rsidP="004418DE">
      <w:pPr>
        <w:pStyle w:val="ListParagraph"/>
        <w:numPr>
          <w:ilvl w:val="0"/>
          <w:numId w:val="3"/>
        </w:numPr>
        <w:rPr>
          <w:rFonts w:ascii="Arial" w:hAnsi="Arial" w:cs="Arial"/>
        </w:rPr>
      </w:pPr>
      <w:r w:rsidRPr="00A05470">
        <w:rPr>
          <w:rFonts w:ascii="Arial" w:hAnsi="Arial" w:cs="Arial"/>
        </w:rPr>
        <w:t>Add e</w:t>
      </w:r>
      <w:r w:rsidR="00302B0C" w:rsidRPr="00A05470">
        <w:rPr>
          <w:rFonts w:ascii="Arial" w:hAnsi="Arial" w:cs="Arial"/>
        </w:rPr>
        <w:t>mployee notes per product (database change)</w:t>
      </w:r>
      <w:r w:rsidRPr="00A05470">
        <w:rPr>
          <w:rFonts w:ascii="Arial" w:hAnsi="Arial" w:cs="Arial"/>
        </w:rPr>
        <w:t>.</w:t>
      </w:r>
    </w:p>
    <w:p w14:paraId="1D08C0FA" w14:textId="54CE6BCE" w:rsidR="00302B0C" w:rsidRPr="00A05470" w:rsidRDefault="00B96BDC" w:rsidP="004418DE">
      <w:pPr>
        <w:pStyle w:val="ListParagraph"/>
        <w:numPr>
          <w:ilvl w:val="0"/>
          <w:numId w:val="3"/>
        </w:numPr>
        <w:rPr>
          <w:rFonts w:ascii="Arial" w:hAnsi="Arial" w:cs="Arial"/>
        </w:rPr>
      </w:pPr>
      <w:r w:rsidRPr="00A05470">
        <w:rPr>
          <w:rFonts w:ascii="Arial" w:hAnsi="Arial" w:cs="Arial"/>
        </w:rPr>
        <w:t>Add a m</w:t>
      </w:r>
      <w:r w:rsidR="00302B0C" w:rsidRPr="00A05470">
        <w:rPr>
          <w:rFonts w:ascii="Arial" w:hAnsi="Arial" w:cs="Arial"/>
        </w:rPr>
        <w:t xml:space="preserve">inimum/maximum limit of </w:t>
      </w:r>
      <w:r w:rsidRPr="00A05470">
        <w:rPr>
          <w:rFonts w:ascii="Arial" w:hAnsi="Arial" w:cs="Arial"/>
        </w:rPr>
        <w:t>stock w</w:t>
      </w:r>
      <w:r w:rsidR="00302B0C" w:rsidRPr="00A05470">
        <w:rPr>
          <w:rFonts w:ascii="Arial" w:hAnsi="Arial" w:cs="Arial"/>
        </w:rPr>
        <w:t xml:space="preserve">ith </w:t>
      </w:r>
      <w:r w:rsidRPr="00A05470">
        <w:rPr>
          <w:rFonts w:ascii="Arial" w:hAnsi="Arial" w:cs="Arial"/>
        </w:rPr>
        <w:t xml:space="preserve">an </w:t>
      </w:r>
      <w:r w:rsidR="00302B0C" w:rsidRPr="00A05470">
        <w:rPr>
          <w:rFonts w:ascii="Arial" w:hAnsi="Arial" w:cs="Arial"/>
        </w:rPr>
        <w:t>indication for re-stock limit</w:t>
      </w:r>
      <w:r w:rsidRPr="00A05470">
        <w:rPr>
          <w:rFonts w:ascii="Arial" w:hAnsi="Arial" w:cs="Arial"/>
        </w:rPr>
        <w:t xml:space="preserve"> (database change).</w:t>
      </w:r>
    </w:p>
    <w:p w14:paraId="790C4AB3" w14:textId="108E4321" w:rsidR="00734F99" w:rsidRPr="00A05470" w:rsidRDefault="00B96BDC" w:rsidP="00490DE8">
      <w:pPr>
        <w:pStyle w:val="ListParagraph"/>
        <w:numPr>
          <w:ilvl w:val="0"/>
          <w:numId w:val="3"/>
        </w:numPr>
        <w:pBdr>
          <w:bottom w:val="single" w:sz="4" w:space="1" w:color="auto"/>
        </w:pBdr>
        <w:suppressAutoHyphens/>
        <w:rPr>
          <w:rFonts w:ascii="Arial" w:hAnsi="Arial" w:cs="Arial"/>
          <w:b/>
        </w:rPr>
      </w:pPr>
      <w:r w:rsidRPr="00A05470">
        <w:rPr>
          <w:rFonts w:ascii="Arial" w:hAnsi="Arial" w:cs="Arial"/>
        </w:rPr>
        <w:t>Allow s</w:t>
      </w:r>
      <w:r w:rsidR="00302B0C" w:rsidRPr="00A05470">
        <w:rPr>
          <w:rFonts w:ascii="Arial" w:hAnsi="Arial" w:cs="Arial"/>
        </w:rPr>
        <w:t xml:space="preserve">orting by </w:t>
      </w:r>
      <w:r w:rsidR="001A7DEA" w:rsidRPr="00A05470">
        <w:rPr>
          <w:rFonts w:ascii="Arial" w:hAnsi="Arial" w:cs="Arial"/>
        </w:rPr>
        <w:t>price</w:t>
      </w:r>
      <w:r w:rsidRPr="00A05470">
        <w:rPr>
          <w:rFonts w:ascii="Arial" w:hAnsi="Arial" w:cs="Arial"/>
        </w:rPr>
        <w:t xml:space="preserve">, amount of </w:t>
      </w:r>
      <w:r w:rsidR="001A7DEA" w:rsidRPr="00A05470">
        <w:rPr>
          <w:rFonts w:ascii="Arial" w:hAnsi="Arial" w:cs="Arial"/>
        </w:rPr>
        <w:t>stock or markup</w:t>
      </w:r>
      <w:r w:rsidR="000A21F6" w:rsidRPr="00A05470">
        <w:rPr>
          <w:rFonts w:ascii="Arial" w:hAnsi="Arial" w:cs="Arial"/>
        </w:rPr>
        <w:t xml:space="preserve"> (selectable)</w:t>
      </w:r>
      <w:r w:rsidR="00734F99" w:rsidRPr="00A05470">
        <w:rPr>
          <w:rFonts w:ascii="Arial" w:hAnsi="Arial" w:cs="Arial"/>
          <w:b/>
        </w:rPr>
        <w:br w:type="page"/>
      </w:r>
    </w:p>
    <w:p w14:paraId="45574904" w14:textId="7BFECD06" w:rsidR="00734F99" w:rsidRPr="00A05470" w:rsidRDefault="00734F99" w:rsidP="00734F99">
      <w:pPr>
        <w:pBdr>
          <w:bottom w:val="single" w:sz="4" w:space="1" w:color="auto"/>
        </w:pBdr>
        <w:suppressAutoHyphens/>
        <w:rPr>
          <w:rFonts w:ascii="Arial" w:hAnsi="Arial" w:cs="Arial"/>
        </w:rPr>
      </w:pPr>
      <w:r w:rsidRPr="00A05470">
        <w:rPr>
          <w:rFonts w:ascii="Arial" w:hAnsi="Arial" w:cs="Arial"/>
          <w:b/>
        </w:rPr>
        <w:lastRenderedPageBreak/>
        <w:t>Marking</w:t>
      </w:r>
    </w:p>
    <w:p w14:paraId="4098F2E6" w14:textId="77777777" w:rsidR="00734F99" w:rsidRPr="00A05470" w:rsidRDefault="00734F99" w:rsidP="00734F99">
      <w:pPr>
        <w:rPr>
          <w:rFonts w:ascii="Arial" w:hAnsi="Arial" w:cs="Arial"/>
        </w:rPr>
      </w:pPr>
    </w:p>
    <w:p w14:paraId="273A5891" w14:textId="562D9F66" w:rsidR="004B458F" w:rsidRPr="00A05470" w:rsidRDefault="004B458F" w:rsidP="004B458F">
      <w:pPr>
        <w:pBdr>
          <w:bottom w:val="single" w:sz="4" w:space="1" w:color="auto"/>
        </w:pBdr>
        <w:suppressAutoHyphens/>
        <w:rPr>
          <w:rFonts w:ascii="Arial" w:hAnsi="Arial" w:cs="Arial"/>
          <w:bCs/>
        </w:rPr>
      </w:pPr>
    </w:p>
    <w:tbl>
      <w:tblPr>
        <w:tblW w:w="6460" w:type="dxa"/>
        <w:tblLook w:val="04A0" w:firstRow="1" w:lastRow="0" w:firstColumn="1" w:lastColumn="0" w:noHBand="0" w:noVBand="1"/>
      </w:tblPr>
      <w:tblGrid>
        <w:gridCol w:w="4540"/>
        <w:gridCol w:w="960"/>
        <w:gridCol w:w="960"/>
      </w:tblGrid>
      <w:tr w:rsidR="00734F99" w:rsidRPr="00A05470" w14:paraId="64C90EF8" w14:textId="77777777" w:rsidTr="00734F99">
        <w:trPr>
          <w:trHeight w:val="52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9F3844F"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Web Programming VI (420-H60-HR)</w:t>
            </w:r>
            <w:r w:rsidRPr="00A05470">
              <w:rPr>
                <w:rFonts w:ascii="Arial" w:hAnsi="Arial" w:cs="Arial"/>
                <w:b/>
                <w:bCs/>
                <w:sz w:val="20"/>
                <w:lang w:val="en-CA" w:eastAsia="en-CA"/>
              </w:rPr>
              <w:br/>
              <w:t>Assignment 1 (</w:t>
            </w:r>
            <w:proofErr w:type="spellStart"/>
            <w:r w:rsidRPr="00A05470">
              <w:rPr>
                <w:rFonts w:ascii="Arial" w:hAnsi="Arial" w:cs="Arial"/>
                <w:b/>
                <w:bCs/>
                <w:sz w:val="20"/>
                <w:lang w:val="en-CA" w:eastAsia="en-CA"/>
              </w:rPr>
              <w:t>eStore</w:t>
            </w:r>
            <w:proofErr w:type="spellEnd"/>
            <w:r w:rsidRPr="00A05470">
              <w:rPr>
                <w:rFonts w:ascii="Arial" w:hAnsi="Arial" w:cs="Arial"/>
                <w:b/>
                <w:bCs/>
                <w:sz w:val="20"/>
                <w:lang w:val="en-CA" w:eastAsia="en-CA"/>
              </w:rPr>
              <w:t>)</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4E2799BF"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 </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042266D"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r>
      <w:tr w:rsidR="00734F99" w:rsidRPr="00A05470" w14:paraId="3B6823A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050251A"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DAC043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B2AFE3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r>
      <w:tr w:rsidR="00734F99" w:rsidRPr="00A05470" w14:paraId="67B0B37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252BBD9E"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A161FF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nil"/>
              <w:right w:val="nil"/>
            </w:tcBorders>
            <w:shd w:val="clear" w:color="auto" w:fill="auto"/>
            <w:noWrap/>
            <w:vAlign w:val="bottom"/>
            <w:hideMark/>
          </w:tcPr>
          <w:p w14:paraId="5DD5A1E5" w14:textId="77777777" w:rsidR="00734F99" w:rsidRPr="00A05470" w:rsidRDefault="00734F99" w:rsidP="00734F99">
            <w:pPr>
              <w:jc w:val="center"/>
              <w:rPr>
                <w:rFonts w:ascii="Arial" w:hAnsi="Arial" w:cs="Arial"/>
                <w:sz w:val="20"/>
                <w:lang w:val="en-CA" w:eastAsia="en-CA"/>
              </w:rPr>
            </w:pPr>
          </w:p>
        </w:tc>
      </w:tr>
      <w:tr w:rsidR="00734F99" w:rsidRPr="00A05470" w14:paraId="16497831"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0E2D8CC"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 </w:t>
            </w:r>
          </w:p>
        </w:tc>
        <w:tc>
          <w:tcPr>
            <w:tcW w:w="960" w:type="dxa"/>
            <w:tcBorders>
              <w:top w:val="nil"/>
              <w:left w:val="nil"/>
              <w:bottom w:val="single" w:sz="4" w:space="0" w:color="auto"/>
              <w:right w:val="single" w:sz="4" w:space="0" w:color="auto"/>
            </w:tcBorders>
            <w:shd w:val="clear" w:color="auto" w:fill="auto"/>
            <w:vAlign w:val="bottom"/>
            <w:hideMark/>
          </w:tcPr>
          <w:p w14:paraId="19A3AC6E"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Mark</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71AB2C8" w14:textId="77777777" w:rsidR="00734F99" w:rsidRPr="00A05470" w:rsidRDefault="00734F99" w:rsidP="00734F99">
            <w:pPr>
              <w:jc w:val="center"/>
              <w:rPr>
                <w:rFonts w:ascii="Arial" w:hAnsi="Arial" w:cs="Arial"/>
                <w:b/>
                <w:bCs/>
                <w:color w:val="000000"/>
                <w:sz w:val="20"/>
                <w:lang w:val="en-CA" w:eastAsia="en-CA"/>
              </w:rPr>
            </w:pPr>
            <w:r w:rsidRPr="00A05470">
              <w:rPr>
                <w:rFonts w:ascii="Arial" w:hAnsi="Arial" w:cs="Arial"/>
                <w:b/>
                <w:bCs/>
                <w:color w:val="000000"/>
                <w:sz w:val="20"/>
                <w:lang w:val="en-CA" w:eastAsia="en-CA"/>
              </w:rPr>
              <w:t>Out Of</w:t>
            </w:r>
          </w:p>
        </w:tc>
      </w:tr>
      <w:tr w:rsidR="00734F99" w:rsidRPr="00A05470" w14:paraId="5C03839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B949D3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 Store</w:t>
            </w:r>
          </w:p>
        </w:tc>
        <w:tc>
          <w:tcPr>
            <w:tcW w:w="960" w:type="dxa"/>
            <w:tcBorders>
              <w:top w:val="nil"/>
              <w:left w:val="nil"/>
              <w:bottom w:val="single" w:sz="4" w:space="0" w:color="auto"/>
              <w:right w:val="single" w:sz="4" w:space="0" w:color="auto"/>
            </w:tcBorders>
            <w:shd w:val="clear" w:color="auto" w:fill="auto"/>
            <w:noWrap/>
            <w:vAlign w:val="bottom"/>
            <w:hideMark/>
          </w:tcPr>
          <w:p w14:paraId="2F5FD6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AC5A97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3E0EC47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DDB07C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Setting up Classes using scaffolding</w:t>
            </w:r>
          </w:p>
        </w:tc>
        <w:tc>
          <w:tcPr>
            <w:tcW w:w="960" w:type="dxa"/>
            <w:tcBorders>
              <w:top w:val="nil"/>
              <w:left w:val="nil"/>
              <w:bottom w:val="single" w:sz="4" w:space="0" w:color="auto"/>
              <w:right w:val="single" w:sz="4" w:space="0" w:color="auto"/>
            </w:tcBorders>
            <w:shd w:val="clear" w:color="auto" w:fill="auto"/>
            <w:noWrap/>
            <w:vAlign w:val="bottom"/>
            <w:hideMark/>
          </w:tcPr>
          <w:p w14:paraId="26C6165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852DDA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292346E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793A674"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Get a list of all product categories sorted</w:t>
            </w:r>
          </w:p>
        </w:tc>
        <w:tc>
          <w:tcPr>
            <w:tcW w:w="960" w:type="dxa"/>
            <w:tcBorders>
              <w:top w:val="nil"/>
              <w:left w:val="nil"/>
              <w:bottom w:val="single" w:sz="4" w:space="0" w:color="auto"/>
              <w:right w:val="single" w:sz="4" w:space="0" w:color="auto"/>
            </w:tcBorders>
            <w:shd w:val="clear" w:color="auto" w:fill="auto"/>
            <w:noWrap/>
            <w:vAlign w:val="bottom"/>
            <w:hideMark/>
          </w:tcPr>
          <w:p w14:paraId="56658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F7F7E7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29AE51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96454E0"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Get a list of all products sorted </w:t>
            </w:r>
          </w:p>
        </w:tc>
        <w:tc>
          <w:tcPr>
            <w:tcW w:w="960" w:type="dxa"/>
            <w:tcBorders>
              <w:top w:val="nil"/>
              <w:left w:val="nil"/>
              <w:bottom w:val="single" w:sz="4" w:space="0" w:color="auto"/>
              <w:right w:val="single" w:sz="4" w:space="0" w:color="auto"/>
            </w:tcBorders>
            <w:shd w:val="clear" w:color="auto" w:fill="auto"/>
            <w:noWrap/>
            <w:vAlign w:val="bottom"/>
            <w:hideMark/>
          </w:tcPr>
          <w:p w14:paraId="2918F55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D8998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79DA8139"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B53904D"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stock on a product</w:t>
            </w:r>
          </w:p>
        </w:tc>
        <w:tc>
          <w:tcPr>
            <w:tcW w:w="960" w:type="dxa"/>
            <w:tcBorders>
              <w:top w:val="nil"/>
              <w:left w:val="nil"/>
              <w:bottom w:val="single" w:sz="4" w:space="0" w:color="auto"/>
              <w:right w:val="single" w:sz="4" w:space="0" w:color="auto"/>
            </w:tcBorders>
            <w:shd w:val="clear" w:color="auto" w:fill="auto"/>
            <w:noWrap/>
            <w:vAlign w:val="bottom"/>
            <w:hideMark/>
          </w:tcPr>
          <w:p w14:paraId="7FD3B7D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8413D5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BA2F44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E9C7373"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Update buy and sell price on product</w:t>
            </w:r>
          </w:p>
        </w:tc>
        <w:tc>
          <w:tcPr>
            <w:tcW w:w="960" w:type="dxa"/>
            <w:tcBorders>
              <w:top w:val="nil"/>
              <w:left w:val="nil"/>
              <w:bottom w:val="single" w:sz="4" w:space="0" w:color="auto"/>
              <w:right w:val="single" w:sz="4" w:space="0" w:color="auto"/>
            </w:tcBorders>
            <w:shd w:val="clear" w:color="auto" w:fill="auto"/>
            <w:noWrap/>
            <w:vAlign w:val="bottom"/>
            <w:hideMark/>
          </w:tcPr>
          <w:p w14:paraId="6305D37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18EBAD8"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7C24B10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581C20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 Categories</w:t>
            </w:r>
          </w:p>
        </w:tc>
        <w:tc>
          <w:tcPr>
            <w:tcW w:w="960" w:type="dxa"/>
            <w:tcBorders>
              <w:top w:val="nil"/>
              <w:left w:val="nil"/>
              <w:bottom w:val="single" w:sz="4" w:space="0" w:color="auto"/>
              <w:right w:val="single" w:sz="4" w:space="0" w:color="auto"/>
            </w:tcBorders>
            <w:shd w:val="clear" w:color="auto" w:fill="auto"/>
            <w:noWrap/>
            <w:vAlign w:val="bottom"/>
            <w:hideMark/>
          </w:tcPr>
          <w:p w14:paraId="5DFD3A8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BBC29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05226DB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6A8771E"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CRUD for Products</w:t>
            </w:r>
          </w:p>
        </w:tc>
        <w:tc>
          <w:tcPr>
            <w:tcW w:w="960" w:type="dxa"/>
            <w:tcBorders>
              <w:top w:val="nil"/>
              <w:left w:val="nil"/>
              <w:bottom w:val="single" w:sz="4" w:space="0" w:color="auto"/>
              <w:right w:val="single" w:sz="4" w:space="0" w:color="auto"/>
            </w:tcBorders>
            <w:shd w:val="clear" w:color="auto" w:fill="auto"/>
            <w:noWrap/>
            <w:vAlign w:val="bottom"/>
            <w:hideMark/>
          </w:tcPr>
          <w:p w14:paraId="27EE937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69B0BD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9</w:t>
            </w:r>
          </w:p>
        </w:tc>
      </w:tr>
      <w:tr w:rsidR="00734F99" w:rsidRPr="00A05470" w14:paraId="5B070515"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4D785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List of products by category</w:t>
            </w:r>
          </w:p>
        </w:tc>
        <w:tc>
          <w:tcPr>
            <w:tcW w:w="960" w:type="dxa"/>
            <w:tcBorders>
              <w:top w:val="nil"/>
              <w:left w:val="nil"/>
              <w:bottom w:val="single" w:sz="4" w:space="0" w:color="auto"/>
              <w:right w:val="single" w:sz="4" w:space="0" w:color="auto"/>
            </w:tcBorders>
            <w:shd w:val="clear" w:color="auto" w:fill="auto"/>
            <w:noWrap/>
            <w:vAlign w:val="bottom"/>
            <w:hideMark/>
          </w:tcPr>
          <w:p w14:paraId="2B28998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67B5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3</w:t>
            </w:r>
          </w:p>
        </w:tc>
      </w:tr>
      <w:tr w:rsidR="00734F99" w:rsidRPr="00A05470" w14:paraId="6A24E654"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AEB3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List of </w:t>
            </w:r>
            <w:proofErr w:type="gramStart"/>
            <w:r w:rsidRPr="00A05470">
              <w:rPr>
                <w:rFonts w:ascii="Arial" w:hAnsi="Arial" w:cs="Arial"/>
                <w:sz w:val="20"/>
                <w:lang w:val="en-CA" w:eastAsia="en-CA"/>
              </w:rPr>
              <w:t>product</w:t>
            </w:r>
            <w:proofErr w:type="gramEnd"/>
            <w:r w:rsidRPr="00A05470">
              <w:rPr>
                <w:rFonts w:ascii="Arial" w:hAnsi="Arial" w:cs="Arial"/>
                <w:sz w:val="20"/>
                <w:lang w:val="en-CA" w:eastAsia="en-CA"/>
              </w:rPr>
              <w:t xml:space="preserve"> for specific category</w:t>
            </w:r>
          </w:p>
        </w:tc>
        <w:tc>
          <w:tcPr>
            <w:tcW w:w="960" w:type="dxa"/>
            <w:tcBorders>
              <w:top w:val="nil"/>
              <w:left w:val="nil"/>
              <w:bottom w:val="single" w:sz="4" w:space="0" w:color="auto"/>
              <w:right w:val="single" w:sz="4" w:space="0" w:color="auto"/>
            </w:tcBorders>
            <w:shd w:val="clear" w:color="auto" w:fill="auto"/>
            <w:noWrap/>
            <w:vAlign w:val="bottom"/>
            <w:hideMark/>
          </w:tcPr>
          <w:p w14:paraId="35FE8F1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01C47E1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A05714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A51F6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Details of product</w:t>
            </w:r>
          </w:p>
        </w:tc>
        <w:tc>
          <w:tcPr>
            <w:tcW w:w="960" w:type="dxa"/>
            <w:tcBorders>
              <w:top w:val="nil"/>
              <w:left w:val="nil"/>
              <w:bottom w:val="single" w:sz="4" w:space="0" w:color="auto"/>
              <w:right w:val="single" w:sz="4" w:space="0" w:color="auto"/>
            </w:tcBorders>
            <w:shd w:val="clear" w:color="auto" w:fill="auto"/>
            <w:noWrap/>
            <w:vAlign w:val="bottom"/>
            <w:hideMark/>
          </w:tcPr>
          <w:p w14:paraId="6DB278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2CD536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2</w:t>
            </w:r>
          </w:p>
        </w:tc>
      </w:tr>
      <w:tr w:rsidR="00734F99" w:rsidRPr="00A05470" w14:paraId="784799F2"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D8A3E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Migration for new tables</w:t>
            </w:r>
          </w:p>
        </w:tc>
        <w:tc>
          <w:tcPr>
            <w:tcW w:w="960" w:type="dxa"/>
            <w:tcBorders>
              <w:top w:val="nil"/>
              <w:left w:val="nil"/>
              <w:bottom w:val="single" w:sz="4" w:space="0" w:color="auto"/>
              <w:right w:val="single" w:sz="4" w:space="0" w:color="auto"/>
            </w:tcBorders>
            <w:shd w:val="clear" w:color="auto" w:fill="auto"/>
            <w:noWrap/>
            <w:vAlign w:val="bottom"/>
            <w:hideMark/>
          </w:tcPr>
          <w:p w14:paraId="0B15150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D4C99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258D95CA" w14:textId="77777777" w:rsidTr="00734F99">
        <w:trPr>
          <w:trHeight w:val="315"/>
        </w:trPr>
        <w:tc>
          <w:tcPr>
            <w:tcW w:w="4540" w:type="dxa"/>
            <w:tcBorders>
              <w:top w:val="nil"/>
              <w:left w:val="single" w:sz="4" w:space="0" w:color="auto"/>
              <w:bottom w:val="nil"/>
              <w:right w:val="single" w:sz="4" w:space="0" w:color="auto"/>
            </w:tcBorders>
            <w:shd w:val="clear" w:color="auto" w:fill="auto"/>
            <w:vAlign w:val="bottom"/>
            <w:hideMark/>
          </w:tcPr>
          <w:p w14:paraId="6DE9DA2A"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Seeding performed on new tables</w:t>
            </w:r>
          </w:p>
        </w:tc>
        <w:tc>
          <w:tcPr>
            <w:tcW w:w="960" w:type="dxa"/>
            <w:tcBorders>
              <w:top w:val="nil"/>
              <w:left w:val="nil"/>
              <w:bottom w:val="single" w:sz="4" w:space="0" w:color="auto"/>
              <w:right w:val="single" w:sz="4" w:space="0" w:color="auto"/>
            </w:tcBorders>
            <w:shd w:val="clear" w:color="auto" w:fill="auto"/>
            <w:noWrap/>
            <w:vAlign w:val="bottom"/>
            <w:hideMark/>
          </w:tcPr>
          <w:p w14:paraId="3F6363D6"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62F9D5D7"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375B6DA" w14:textId="77777777" w:rsidTr="00734F99">
        <w:trPr>
          <w:trHeight w:val="315"/>
        </w:trPr>
        <w:tc>
          <w:tcPr>
            <w:tcW w:w="4540" w:type="dxa"/>
            <w:tcBorders>
              <w:top w:val="single" w:sz="12" w:space="0" w:color="auto"/>
              <w:left w:val="single" w:sz="4" w:space="0" w:color="auto"/>
              <w:bottom w:val="single" w:sz="4" w:space="0" w:color="auto"/>
              <w:right w:val="single" w:sz="4" w:space="0" w:color="auto"/>
            </w:tcBorders>
            <w:shd w:val="clear" w:color="auto" w:fill="auto"/>
            <w:vAlign w:val="bottom"/>
            <w:hideMark/>
          </w:tcPr>
          <w:p w14:paraId="43B82373"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Functionality</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0A34CE0B"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14:paraId="26D1389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69DBA69C" w14:textId="77777777" w:rsidTr="00734F99">
        <w:trPr>
          <w:trHeight w:val="52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5F49E8B"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 xml:space="preserve">Interface design and flow, professionalism, proper </w:t>
            </w:r>
            <w:proofErr w:type="spellStart"/>
            <w:r w:rsidRPr="00A05470">
              <w:rPr>
                <w:rFonts w:ascii="Arial" w:hAnsi="Arial" w:cs="Arial"/>
                <w:sz w:val="20"/>
                <w:lang w:val="en-CA" w:eastAsia="en-CA"/>
              </w:rPr>
              <w:t>english</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72E9B3"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77C628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0324CCD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38DE8"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Handling errors returned</w:t>
            </w:r>
          </w:p>
        </w:tc>
        <w:tc>
          <w:tcPr>
            <w:tcW w:w="960" w:type="dxa"/>
            <w:tcBorders>
              <w:top w:val="nil"/>
              <w:left w:val="nil"/>
              <w:bottom w:val="single" w:sz="4" w:space="0" w:color="auto"/>
              <w:right w:val="single" w:sz="4" w:space="0" w:color="auto"/>
            </w:tcBorders>
            <w:shd w:val="clear" w:color="auto" w:fill="auto"/>
            <w:noWrap/>
            <w:vAlign w:val="bottom"/>
            <w:hideMark/>
          </w:tcPr>
          <w:p w14:paraId="79B7D1F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1BFE3AD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4</w:t>
            </w:r>
          </w:p>
        </w:tc>
      </w:tr>
      <w:tr w:rsidR="00734F99" w:rsidRPr="00A05470" w14:paraId="4226BF5B"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5D2E916"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Design</w:t>
            </w:r>
          </w:p>
        </w:tc>
        <w:tc>
          <w:tcPr>
            <w:tcW w:w="960" w:type="dxa"/>
            <w:tcBorders>
              <w:top w:val="nil"/>
              <w:left w:val="nil"/>
              <w:bottom w:val="single" w:sz="4" w:space="0" w:color="auto"/>
              <w:right w:val="single" w:sz="4" w:space="0" w:color="auto"/>
            </w:tcBorders>
            <w:shd w:val="clear" w:color="auto" w:fill="auto"/>
            <w:noWrap/>
            <w:vAlign w:val="bottom"/>
            <w:hideMark/>
          </w:tcPr>
          <w:p w14:paraId="7744C570"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24573F5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0E6DEFBA"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387E777"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Skinny controller</w:t>
            </w:r>
          </w:p>
        </w:tc>
        <w:tc>
          <w:tcPr>
            <w:tcW w:w="960" w:type="dxa"/>
            <w:tcBorders>
              <w:top w:val="nil"/>
              <w:left w:val="nil"/>
              <w:bottom w:val="single" w:sz="4" w:space="0" w:color="auto"/>
              <w:right w:val="single" w:sz="4" w:space="0" w:color="auto"/>
            </w:tcBorders>
            <w:shd w:val="clear" w:color="auto" w:fill="auto"/>
            <w:noWrap/>
            <w:vAlign w:val="bottom"/>
            <w:hideMark/>
          </w:tcPr>
          <w:p w14:paraId="6FC79F2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31ED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6</w:t>
            </w:r>
          </w:p>
        </w:tc>
      </w:tr>
      <w:tr w:rsidR="00734F99" w:rsidRPr="00A05470" w14:paraId="659E6D3E"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A925B7C"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Distinct functions for DB access</w:t>
            </w:r>
          </w:p>
        </w:tc>
        <w:tc>
          <w:tcPr>
            <w:tcW w:w="960" w:type="dxa"/>
            <w:tcBorders>
              <w:top w:val="nil"/>
              <w:left w:val="nil"/>
              <w:bottom w:val="single" w:sz="4" w:space="0" w:color="auto"/>
              <w:right w:val="single" w:sz="4" w:space="0" w:color="auto"/>
            </w:tcBorders>
            <w:shd w:val="clear" w:color="auto" w:fill="auto"/>
            <w:noWrap/>
            <w:vAlign w:val="bottom"/>
            <w:hideMark/>
          </w:tcPr>
          <w:p w14:paraId="4BCC5E4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A4935B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8</w:t>
            </w:r>
          </w:p>
        </w:tc>
      </w:tr>
      <w:tr w:rsidR="00734F99" w:rsidRPr="00A05470" w14:paraId="231A5270"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9D1D38B" w14:textId="3E2801B6"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Code design/efficiency</w:t>
            </w:r>
            <w:r w:rsidR="001D3F30" w:rsidRPr="00A05470">
              <w:rPr>
                <w:rFonts w:ascii="Arial" w:hAnsi="Arial" w:cs="Arial"/>
                <w:sz w:val="20"/>
                <w:lang w:val="en-CA" w:eastAsia="en-CA"/>
              </w:rPr>
              <w:t>/SRP</w:t>
            </w:r>
          </w:p>
        </w:tc>
        <w:tc>
          <w:tcPr>
            <w:tcW w:w="960" w:type="dxa"/>
            <w:tcBorders>
              <w:top w:val="nil"/>
              <w:left w:val="nil"/>
              <w:bottom w:val="single" w:sz="4" w:space="0" w:color="auto"/>
              <w:right w:val="single" w:sz="4" w:space="0" w:color="auto"/>
            </w:tcBorders>
            <w:shd w:val="clear" w:color="auto" w:fill="auto"/>
            <w:noWrap/>
            <w:vAlign w:val="bottom"/>
            <w:hideMark/>
          </w:tcPr>
          <w:p w14:paraId="51AD442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F1D5387" w14:textId="4D1A2507" w:rsidR="00734F99" w:rsidRPr="00A05470" w:rsidRDefault="001D3F30" w:rsidP="00734F99">
            <w:pPr>
              <w:jc w:val="center"/>
              <w:rPr>
                <w:rFonts w:ascii="Arial" w:hAnsi="Arial" w:cs="Arial"/>
                <w:sz w:val="20"/>
                <w:lang w:val="en-CA" w:eastAsia="en-CA"/>
              </w:rPr>
            </w:pPr>
            <w:r w:rsidRPr="00A05470">
              <w:rPr>
                <w:rFonts w:ascii="Arial" w:hAnsi="Arial" w:cs="Arial"/>
                <w:sz w:val="20"/>
                <w:lang w:val="en-CA" w:eastAsia="en-CA"/>
              </w:rPr>
              <w:t>10</w:t>
            </w:r>
          </w:p>
        </w:tc>
      </w:tr>
      <w:tr w:rsidR="00734F99" w:rsidRPr="00A05470" w14:paraId="3F345A46"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3D957D9"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Work Period</w:t>
            </w:r>
          </w:p>
        </w:tc>
        <w:tc>
          <w:tcPr>
            <w:tcW w:w="960" w:type="dxa"/>
            <w:tcBorders>
              <w:top w:val="nil"/>
              <w:left w:val="nil"/>
              <w:bottom w:val="single" w:sz="4" w:space="0" w:color="auto"/>
              <w:right w:val="single" w:sz="4" w:space="0" w:color="auto"/>
            </w:tcBorders>
            <w:shd w:val="clear" w:color="auto" w:fill="auto"/>
            <w:noWrap/>
            <w:vAlign w:val="bottom"/>
            <w:hideMark/>
          </w:tcPr>
          <w:p w14:paraId="040BEC6A"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9440C"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78DD4EB3"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6780812" w14:textId="77777777" w:rsidR="00734F99" w:rsidRPr="00A05470" w:rsidRDefault="00734F99" w:rsidP="00734F99">
            <w:pPr>
              <w:ind w:firstLineChars="100" w:firstLine="200"/>
              <w:rPr>
                <w:rFonts w:ascii="Arial" w:hAnsi="Arial" w:cs="Arial"/>
                <w:sz w:val="20"/>
                <w:lang w:val="en-CA" w:eastAsia="en-CA"/>
              </w:rPr>
            </w:pPr>
            <w:r w:rsidRPr="00A05470">
              <w:rPr>
                <w:rFonts w:ascii="Arial" w:hAnsi="Arial" w:cs="Arial"/>
                <w:sz w:val="20"/>
                <w:lang w:val="en-CA" w:eastAsia="en-CA"/>
              </w:rPr>
              <w:t>Used given class time to work effectively</w:t>
            </w:r>
          </w:p>
        </w:tc>
        <w:tc>
          <w:tcPr>
            <w:tcW w:w="960" w:type="dxa"/>
            <w:tcBorders>
              <w:top w:val="nil"/>
              <w:left w:val="nil"/>
              <w:bottom w:val="single" w:sz="4" w:space="0" w:color="auto"/>
              <w:right w:val="single" w:sz="4" w:space="0" w:color="auto"/>
            </w:tcBorders>
            <w:shd w:val="clear" w:color="auto" w:fill="auto"/>
            <w:noWrap/>
            <w:vAlign w:val="bottom"/>
            <w:hideMark/>
          </w:tcPr>
          <w:p w14:paraId="55DA6FCE"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026CD"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6970D62F"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D212D20" w14:textId="77777777" w:rsidR="00734F99" w:rsidRPr="00A05470" w:rsidRDefault="00734F99" w:rsidP="00734F99">
            <w:pPr>
              <w:rPr>
                <w:rFonts w:ascii="Arial" w:hAnsi="Arial" w:cs="Arial"/>
                <w:b/>
                <w:bCs/>
                <w:sz w:val="20"/>
                <w:lang w:val="en-CA" w:eastAsia="en-CA"/>
              </w:rPr>
            </w:pPr>
            <w:r w:rsidRPr="00A05470">
              <w:rPr>
                <w:rFonts w:ascii="Arial" w:hAnsi="Arial" w:cs="Arial"/>
                <w:b/>
                <w:bCs/>
                <w:sz w:val="20"/>
                <w:lang w:val="en-CA" w:eastAsia="en-CA"/>
              </w:rPr>
              <w:t>Final Five</w:t>
            </w:r>
          </w:p>
        </w:tc>
        <w:tc>
          <w:tcPr>
            <w:tcW w:w="960" w:type="dxa"/>
            <w:tcBorders>
              <w:top w:val="nil"/>
              <w:left w:val="nil"/>
              <w:bottom w:val="nil"/>
              <w:right w:val="nil"/>
            </w:tcBorders>
            <w:shd w:val="clear" w:color="auto" w:fill="auto"/>
            <w:noWrap/>
            <w:vAlign w:val="bottom"/>
            <w:hideMark/>
          </w:tcPr>
          <w:p w14:paraId="5CCD0774" w14:textId="77777777" w:rsidR="00734F99" w:rsidRPr="00A05470" w:rsidRDefault="00734F99" w:rsidP="00734F99">
            <w:pPr>
              <w:rPr>
                <w:rFonts w:ascii="Arial" w:hAnsi="Arial" w:cs="Arial"/>
                <w:b/>
                <w:bCs/>
                <w:sz w:val="20"/>
                <w:lang w:val="en-CA" w:eastAsia="en-CA"/>
              </w:rPr>
            </w:pPr>
          </w:p>
        </w:tc>
        <w:tc>
          <w:tcPr>
            <w:tcW w:w="960" w:type="dxa"/>
            <w:tcBorders>
              <w:top w:val="nil"/>
              <w:left w:val="nil"/>
              <w:bottom w:val="nil"/>
              <w:right w:val="nil"/>
            </w:tcBorders>
            <w:shd w:val="clear" w:color="auto" w:fill="auto"/>
            <w:noWrap/>
            <w:vAlign w:val="bottom"/>
            <w:hideMark/>
          </w:tcPr>
          <w:p w14:paraId="40A3DD62" w14:textId="77777777" w:rsidR="00734F99" w:rsidRPr="00A05470" w:rsidRDefault="00734F99" w:rsidP="00734F99">
            <w:pPr>
              <w:jc w:val="center"/>
              <w:rPr>
                <w:rFonts w:ascii="Arial" w:hAnsi="Arial" w:cs="Arial"/>
                <w:sz w:val="20"/>
                <w:lang w:val="en-CA" w:eastAsia="en-CA"/>
              </w:rPr>
            </w:pPr>
          </w:p>
        </w:tc>
      </w:tr>
      <w:tr w:rsidR="00734F99" w:rsidRPr="00A05470" w14:paraId="0425A468" w14:textId="77777777" w:rsidTr="00734F99">
        <w:trPr>
          <w:trHeight w:val="3075"/>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8D5C442"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t>Completed Three of the Following:</w:t>
            </w:r>
            <w:r w:rsidRPr="00A05470">
              <w:rPr>
                <w:rFonts w:ascii="Arial" w:hAnsi="Arial" w:cs="Arial"/>
                <w:sz w:val="20"/>
                <w:lang w:val="en-CA" w:eastAsia="en-CA"/>
              </w:rPr>
              <w:br/>
              <w:t>- Allow filtering on partial product name.</w:t>
            </w:r>
            <w:r w:rsidRPr="00A05470">
              <w:rPr>
                <w:rFonts w:ascii="Arial" w:hAnsi="Arial" w:cs="Arial"/>
                <w:sz w:val="20"/>
                <w:lang w:val="en-CA" w:eastAsia="en-CA"/>
              </w:rPr>
              <w:br/>
              <w:t>- Allow filtering on price (equal to, less than and greater than).</w:t>
            </w:r>
            <w:r w:rsidRPr="00A05470">
              <w:rPr>
                <w:rFonts w:ascii="Arial" w:hAnsi="Arial" w:cs="Arial"/>
                <w:sz w:val="20"/>
                <w:lang w:val="en-CA" w:eastAsia="en-CA"/>
              </w:rPr>
              <w:br/>
              <w:t>- Indicate items that are out of stock in the list of items.</w:t>
            </w:r>
            <w:r w:rsidRPr="00A05470">
              <w:rPr>
                <w:rFonts w:ascii="Arial" w:hAnsi="Arial" w:cs="Arial"/>
                <w:sz w:val="20"/>
                <w:lang w:val="en-CA" w:eastAsia="en-CA"/>
              </w:rPr>
              <w:br/>
              <w:t>- Add an image for a category</w:t>
            </w:r>
            <w:r w:rsidRPr="00A05470">
              <w:rPr>
                <w:rFonts w:ascii="Arial" w:hAnsi="Arial" w:cs="Arial"/>
                <w:sz w:val="20"/>
                <w:lang w:val="en-CA" w:eastAsia="en-CA"/>
              </w:rPr>
              <w:br/>
              <w:t>- Add employee notes per product</w:t>
            </w:r>
            <w:r w:rsidRPr="00A05470">
              <w:rPr>
                <w:rFonts w:ascii="Arial" w:hAnsi="Arial" w:cs="Arial"/>
                <w:sz w:val="20"/>
                <w:lang w:val="en-CA" w:eastAsia="en-CA"/>
              </w:rPr>
              <w:br/>
              <w:t>- Add a minimum/maximum limit of stock with an indication for re-stock limit</w:t>
            </w:r>
            <w:r w:rsidRPr="00A05470">
              <w:rPr>
                <w:rFonts w:ascii="Arial" w:hAnsi="Arial" w:cs="Arial"/>
                <w:sz w:val="20"/>
                <w:lang w:val="en-CA" w:eastAsia="en-CA"/>
              </w:rPr>
              <w:br/>
              <w:t>- Allow sorting by price, amount of stock or markup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BD6E322"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D449F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5</w:t>
            </w:r>
          </w:p>
        </w:tc>
      </w:tr>
      <w:tr w:rsidR="00734F99" w:rsidRPr="00A05470" w14:paraId="0D48A797"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320D504" w14:textId="77777777" w:rsidR="00734F99" w:rsidRPr="00A05470" w:rsidRDefault="00734F99" w:rsidP="00734F99">
            <w:pPr>
              <w:rPr>
                <w:rFonts w:ascii="Arial" w:hAnsi="Arial" w:cs="Arial"/>
                <w:sz w:val="20"/>
                <w:lang w:val="en-CA" w:eastAsia="en-CA"/>
              </w:rPr>
            </w:pPr>
            <w:r w:rsidRPr="00A05470">
              <w:rPr>
                <w:rFonts w:ascii="Arial" w:hAnsi="Arial" w:cs="Arial"/>
                <w:sz w:val="20"/>
                <w:lang w:val="en-CA" w:eastAsia="en-CA"/>
              </w:rPr>
              <w:lastRenderedPageBreak/>
              <w:t> </w:t>
            </w:r>
          </w:p>
        </w:tc>
        <w:tc>
          <w:tcPr>
            <w:tcW w:w="960" w:type="dxa"/>
            <w:tcBorders>
              <w:top w:val="nil"/>
              <w:left w:val="nil"/>
              <w:bottom w:val="single" w:sz="4" w:space="0" w:color="auto"/>
              <w:right w:val="single" w:sz="4" w:space="0" w:color="auto"/>
            </w:tcBorders>
            <w:shd w:val="clear" w:color="auto" w:fill="auto"/>
            <w:noWrap/>
            <w:vAlign w:val="bottom"/>
            <w:hideMark/>
          </w:tcPr>
          <w:p w14:paraId="0D98CCE1"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39F87FB9"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 </w:t>
            </w:r>
          </w:p>
        </w:tc>
      </w:tr>
      <w:tr w:rsidR="00734F99" w:rsidRPr="00A05470" w14:paraId="222D6448" w14:textId="77777777" w:rsidTr="00734F99">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3751F4FE" w14:textId="77777777" w:rsidR="00734F99" w:rsidRPr="00A05470" w:rsidRDefault="00734F99" w:rsidP="00734F99">
            <w:pPr>
              <w:jc w:val="right"/>
              <w:rPr>
                <w:rFonts w:ascii="Arial" w:hAnsi="Arial" w:cs="Arial"/>
                <w:b/>
                <w:bCs/>
                <w:sz w:val="20"/>
                <w:lang w:val="en-CA" w:eastAsia="en-CA"/>
              </w:rPr>
            </w:pPr>
            <w:r w:rsidRPr="00A05470">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5E308365"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DB2B4" w14:textId="77777777" w:rsidR="00734F99" w:rsidRPr="00A05470" w:rsidRDefault="00734F99" w:rsidP="00734F99">
            <w:pPr>
              <w:jc w:val="center"/>
              <w:rPr>
                <w:rFonts w:ascii="Arial" w:hAnsi="Arial" w:cs="Arial"/>
                <w:sz w:val="20"/>
                <w:lang w:val="en-CA" w:eastAsia="en-CA"/>
              </w:rPr>
            </w:pPr>
            <w:r w:rsidRPr="00A05470">
              <w:rPr>
                <w:rFonts w:ascii="Arial" w:hAnsi="Arial" w:cs="Arial"/>
                <w:sz w:val="20"/>
                <w:lang w:val="en-CA" w:eastAsia="en-CA"/>
              </w:rPr>
              <w:t>100</w:t>
            </w:r>
          </w:p>
        </w:tc>
      </w:tr>
    </w:tbl>
    <w:p w14:paraId="2F48E66B" w14:textId="1ABC72F6" w:rsidR="00734F99" w:rsidRPr="00A05470" w:rsidRDefault="00734F99" w:rsidP="004B458F">
      <w:pPr>
        <w:pBdr>
          <w:bottom w:val="single" w:sz="4" w:space="1" w:color="auto"/>
        </w:pBdr>
        <w:suppressAutoHyphens/>
        <w:rPr>
          <w:rFonts w:ascii="Arial" w:hAnsi="Arial" w:cs="Arial"/>
          <w:bCs/>
        </w:rPr>
      </w:pPr>
    </w:p>
    <w:p w14:paraId="4A9303E9" w14:textId="77777777" w:rsidR="00734F99" w:rsidRPr="00A05470" w:rsidRDefault="00734F99" w:rsidP="004B458F">
      <w:pPr>
        <w:pBdr>
          <w:bottom w:val="single" w:sz="4" w:space="1" w:color="auto"/>
        </w:pBdr>
        <w:suppressAutoHyphens/>
        <w:rPr>
          <w:rFonts w:ascii="Arial" w:hAnsi="Arial" w:cs="Arial"/>
          <w:bCs/>
        </w:rPr>
      </w:pPr>
    </w:p>
    <w:p w14:paraId="5FF6B023" w14:textId="6674BB17" w:rsidR="004B458F" w:rsidRPr="00A05470" w:rsidRDefault="004B458F" w:rsidP="004B458F">
      <w:pPr>
        <w:pBdr>
          <w:bottom w:val="single" w:sz="4" w:space="1" w:color="auto"/>
        </w:pBdr>
        <w:suppressAutoHyphens/>
        <w:rPr>
          <w:rFonts w:ascii="Arial" w:hAnsi="Arial" w:cs="Arial"/>
        </w:rPr>
      </w:pPr>
      <w:r w:rsidRPr="00A05470">
        <w:rPr>
          <w:rFonts w:ascii="Arial" w:hAnsi="Arial" w:cs="Arial"/>
          <w:b/>
        </w:rPr>
        <w:t>To submit</w:t>
      </w:r>
    </w:p>
    <w:p w14:paraId="15D0166B" w14:textId="77777777" w:rsidR="004B458F" w:rsidRPr="00A05470" w:rsidRDefault="004B458F" w:rsidP="004B458F">
      <w:pPr>
        <w:rPr>
          <w:rFonts w:ascii="Arial" w:hAnsi="Arial" w:cs="Arial"/>
        </w:rPr>
      </w:pPr>
    </w:p>
    <w:p w14:paraId="6AF8C955" w14:textId="5DE7E87E" w:rsidR="004B458F" w:rsidRPr="00A05470" w:rsidRDefault="004B458F" w:rsidP="004B458F">
      <w:pPr>
        <w:rPr>
          <w:rFonts w:ascii="Arial" w:hAnsi="Arial" w:cs="Arial"/>
        </w:rPr>
      </w:pPr>
      <w:r w:rsidRPr="00A05470">
        <w:rPr>
          <w:rFonts w:ascii="Arial" w:hAnsi="Arial" w:cs="Arial"/>
        </w:rPr>
        <w:t>When you have completed the assignment, submit a zip file (</w:t>
      </w:r>
      <w:r w:rsidR="00FD743C" w:rsidRPr="00A05470">
        <w:rPr>
          <w:rFonts w:ascii="Arial" w:hAnsi="Arial" w:cs="Arial"/>
          <w:b/>
          <w:i/>
        </w:rPr>
        <w:t>initials</w:t>
      </w:r>
      <w:r w:rsidR="00E13631" w:rsidRPr="00A05470">
        <w:rPr>
          <w:rFonts w:ascii="Arial" w:hAnsi="Arial" w:cs="Arial"/>
          <w:b/>
        </w:rPr>
        <w:t>H60</w:t>
      </w:r>
      <w:r w:rsidRPr="00A05470">
        <w:rPr>
          <w:rFonts w:ascii="Arial" w:hAnsi="Arial" w:cs="Arial"/>
          <w:b/>
        </w:rPr>
        <w:t>A01.zip</w:t>
      </w:r>
      <w:r w:rsidRPr="00A05470">
        <w:rPr>
          <w:rFonts w:ascii="Arial" w:hAnsi="Arial" w:cs="Arial"/>
        </w:rPr>
        <w:t>) with all the files from the document folder to the Moodle page for this course.</w:t>
      </w:r>
    </w:p>
    <w:p w14:paraId="24CF009E" w14:textId="083DDA1A" w:rsidR="004A723F" w:rsidRPr="00A05470" w:rsidRDefault="004A723F" w:rsidP="004B458F">
      <w:pPr>
        <w:rPr>
          <w:rFonts w:ascii="Arial" w:hAnsi="Arial" w:cs="Arial"/>
        </w:rPr>
      </w:pPr>
      <w:r w:rsidRPr="00A05470">
        <w:rPr>
          <w:rFonts w:ascii="Arial" w:hAnsi="Arial" w:cs="Arial"/>
        </w:rPr>
        <w:t>Note: Here’s how I test, I advise you also make sure this sequence works:</w:t>
      </w:r>
    </w:p>
    <w:p w14:paraId="47E4DEC7" w14:textId="1DFFD349" w:rsidR="004A723F" w:rsidRPr="00A05470" w:rsidRDefault="004A723F" w:rsidP="004A723F">
      <w:pPr>
        <w:pStyle w:val="ListParagraph"/>
        <w:numPr>
          <w:ilvl w:val="0"/>
          <w:numId w:val="12"/>
        </w:numPr>
        <w:rPr>
          <w:rFonts w:ascii="Arial" w:hAnsi="Arial" w:cs="Arial"/>
        </w:rPr>
      </w:pPr>
      <w:r w:rsidRPr="00A05470">
        <w:rPr>
          <w:rFonts w:ascii="Arial" w:hAnsi="Arial" w:cs="Arial"/>
        </w:rPr>
        <w:t>Copy in your solution</w:t>
      </w:r>
    </w:p>
    <w:p w14:paraId="7A59539C" w14:textId="14F86108" w:rsidR="004A723F" w:rsidRPr="00A05470" w:rsidRDefault="004A723F" w:rsidP="004A723F">
      <w:pPr>
        <w:pStyle w:val="ListParagraph"/>
        <w:numPr>
          <w:ilvl w:val="0"/>
          <w:numId w:val="12"/>
        </w:numPr>
        <w:rPr>
          <w:rFonts w:ascii="Arial" w:hAnsi="Arial" w:cs="Arial"/>
        </w:rPr>
      </w:pPr>
      <w:r w:rsidRPr="00A05470">
        <w:rPr>
          <w:rFonts w:ascii="Arial" w:hAnsi="Arial" w:cs="Arial"/>
        </w:rPr>
        <w:t>Change the connection string to my own database with my own username, password.</w:t>
      </w:r>
    </w:p>
    <w:p w14:paraId="17AF2209" w14:textId="349EB4E1" w:rsidR="004A723F" w:rsidRPr="00A05470" w:rsidRDefault="004A723F" w:rsidP="004A723F">
      <w:pPr>
        <w:pStyle w:val="ListParagraph"/>
        <w:numPr>
          <w:ilvl w:val="0"/>
          <w:numId w:val="12"/>
        </w:numPr>
        <w:rPr>
          <w:rFonts w:ascii="Arial" w:hAnsi="Arial" w:cs="Arial"/>
        </w:rPr>
      </w:pPr>
      <w:r w:rsidRPr="00A05470">
        <w:rPr>
          <w:rFonts w:ascii="Arial" w:hAnsi="Arial" w:cs="Arial"/>
        </w:rPr>
        <w:t>Run “Update-Database” to setup my own database.</w:t>
      </w:r>
    </w:p>
    <w:p w14:paraId="478DE95D" w14:textId="008737EB" w:rsidR="004A723F" w:rsidRPr="00A05470" w:rsidRDefault="004A723F" w:rsidP="004A723F">
      <w:pPr>
        <w:pStyle w:val="ListParagraph"/>
        <w:numPr>
          <w:ilvl w:val="0"/>
          <w:numId w:val="12"/>
        </w:numPr>
        <w:rPr>
          <w:rFonts w:ascii="Arial" w:hAnsi="Arial" w:cs="Arial"/>
        </w:rPr>
      </w:pPr>
      <w:r w:rsidRPr="00A05470">
        <w:rPr>
          <w:rFonts w:ascii="Arial" w:hAnsi="Arial" w:cs="Arial"/>
        </w:rPr>
        <w:t>Run the solution.  It should just work with seeded data.</w:t>
      </w:r>
    </w:p>
    <w:p w14:paraId="4EFFE947" w14:textId="77777777" w:rsidR="00352ACA" w:rsidRPr="00A05470" w:rsidRDefault="00352ACA" w:rsidP="00352ACA">
      <w:pPr>
        <w:pStyle w:val="ListBullet"/>
        <w:numPr>
          <w:ilvl w:val="0"/>
          <w:numId w:val="0"/>
        </w:numPr>
        <w:rPr>
          <w:rFonts w:ascii="Arial" w:hAnsi="Arial" w:cs="Arial"/>
          <w:b/>
        </w:rPr>
      </w:pPr>
    </w:p>
    <w:p w14:paraId="4AA51B70" w14:textId="77777777" w:rsidR="00352ACA" w:rsidRPr="00A05470" w:rsidRDefault="00352ACA" w:rsidP="005123A5">
      <w:pPr>
        <w:tabs>
          <w:tab w:val="left" w:pos="-1440"/>
          <w:tab w:val="left" w:pos="-720"/>
          <w:tab w:val="left" w:pos="0"/>
        </w:tabs>
        <w:suppressAutoHyphens/>
        <w:ind w:left="360" w:right="360"/>
        <w:rPr>
          <w:rFonts w:ascii="Arial" w:hAnsi="Arial" w:cs="Arial"/>
        </w:rPr>
      </w:pPr>
    </w:p>
    <w:sectPr w:rsidR="00352ACA" w:rsidRPr="00A05470" w:rsidSect="00F64EEE">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4F44F" w14:textId="77777777" w:rsidR="00C765BE" w:rsidRDefault="00C765BE">
      <w:r>
        <w:separator/>
      </w:r>
    </w:p>
  </w:endnote>
  <w:endnote w:type="continuationSeparator" w:id="0">
    <w:p w14:paraId="0B2BA57D" w14:textId="77777777" w:rsidR="00C765BE" w:rsidRDefault="00C76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6CC33" w14:textId="77777777" w:rsidR="00D33979" w:rsidRDefault="00D339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E4AA5" w14:textId="263C28D1" w:rsidR="00D33979" w:rsidRDefault="00D33979"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Web Programmi</w:t>
    </w:r>
    <w:r w:rsidR="00A43C7D">
      <w:rPr>
        <w:rFonts w:ascii="Times New Roman" w:hAnsi="Times New Roman"/>
        <w:i/>
        <w:sz w:val="20"/>
      </w:rPr>
      <w:t>ng V</w:t>
    </w:r>
    <w:r w:rsidR="00700E62">
      <w:rPr>
        <w:rFonts w:ascii="Times New Roman" w:hAnsi="Times New Roman"/>
        <w:i/>
        <w:sz w:val="20"/>
      </w:rPr>
      <w:t>I</w:t>
    </w:r>
    <w:r w:rsidR="00A43C7D">
      <w:rPr>
        <w:rFonts w:ascii="Times New Roman" w:hAnsi="Times New Roman"/>
        <w:i/>
        <w:sz w:val="20"/>
      </w:rPr>
      <w:t xml:space="preserve"> (420-</w:t>
    </w:r>
    <w:r w:rsidR="00700E62">
      <w:rPr>
        <w:rFonts w:ascii="Times New Roman" w:hAnsi="Times New Roman"/>
        <w:i/>
        <w:sz w:val="20"/>
      </w:rPr>
      <w:t>H6</w:t>
    </w:r>
    <w:r w:rsidR="00A43C7D">
      <w:rPr>
        <w:rFonts w:ascii="Times New Roman" w:hAnsi="Times New Roman"/>
        <w:i/>
        <w:sz w:val="20"/>
      </w:rPr>
      <w:t>0-HR)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B11313">
      <w:rPr>
        <w:rStyle w:val="PageNumber"/>
        <w:rFonts w:ascii="Times New Roman" w:hAnsi="Times New Roman"/>
        <w:i/>
        <w:noProof/>
        <w:sz w:val="20"/>
      </w:rPr>
      <w:t>3</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B11313">
      <w:rPr>
        <w:rStyle w:val="PageNumber"/>
        <w:rFonts w:ascii="Times New Roman" w:hAnsi="Times New Roman"/>
        <w:i/>
        <w:noProof/>
        <w:sz w:val="20"/>
      </w:rPr>
      <w:t>5</w:t>
    </w:r>
    <w:r>
      <w:rPr>
        <w:rStyle w:val="PageNumber"/>
        <w:rFonts w:ascii="Times New Roman" w:hAnsi="Times New Roman"/>
        <w:i/>
        <w:sz w:val="20"/>
      </w:rPr>
      <w:fldChar w:fldCharType="end"/>
    </w:r>
  </w:p>
  <w:p w14:paraId="3D62A104" w14:textId="77777777" w:rsidR="00D33979" w:rsidRDefault="00D339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73B33" w14:textId="77777777" w:rsidR="00C765BE" w:rsidRDefault="00C765BE">
      <w:r>
        <w:separator/>
      </w:r>
    </w:p>
  </w:footnote>
  <w:footnote w:type="continuationSeparator" w:id="0">
    <w:p w14:paraId="4AC9AF0C" w14:textId="77777777" w:rsidR="00C765BE" w:rsidRDefault="00C76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BB28" w14:textId="77777777" w:rsidR="00D33979" w:rsidRDefault="00D33979">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9E2EA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0006"/>
    <w:multiLevelType w:val="multilevel"/>
    <w:tmpl w:val="00000006"/>
    <w:name w:val="WW8Num7"/>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656F3C"/>
    <w:multiLevelType w:val="hybridMultilevel"/>
    <w:tmpl w:val="1AA48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0B3BEC"/>
    <w:multiLevelType w:val="hybridMultilevel"/>
    <w:tmpl w:val="5B123BC8"/>
    <w:lvl w:ilvl="0" w:tplc="86A4E7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293DA3"/>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E93CE2"/>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4D2E17"/>
    <w:multiLevelType w:val="hybridMultilevel"/>
    <w:tmpl w:val="66BCCD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153792D"/>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1" w15:restartNumberingAfterBreak="0">
    <w:nsid w:val="4ED92268"/>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C5336D"/>
    <w:multiLevelType w:val="hybridMultilevel"/>
    <w:tmpl w:val="DE2CEF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F2101AC"/>
    <w:multiLevelType w:val="hybridMultilevel"/>
    <w:tmpl w:val="F906207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72F90CE6"/>
    <w:multiLevelType w:val="hybridMultilevel"/>
    <w:tmpl w:val="407E7C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BDA24FC"/>
    <w:multiLevelType w:val="hybridMultilevel"/>
    <w:tmpl w:val="F014B486"/>
    <w:lvl w:ilvl="0" w:tplc="CFEC1364">
      <w:start w:val="1"/>
      <w:numFmt w:val="bullet"/>
      <w:pStyle w:val="ListBullet"/>
      <w:lvlText w:val=""/>
      <w:lvlJc w:val="left"/>
      <w:pPr>
        <w:tabs>
          <w:tab w:val="num" w:pos="720"/>
        </w:tabs>
        <w:ind w:left="720" w:hanging="360"/>
      </w:pPr>
      <w:rPr>
        <w:rFonts w:ascii="Wingdings" w:hAnsi="Wingdings" w:hint="default"/>
        <w:sz w:val="16"/>
      </w:rPr>
    </w:lvl>
    <w:lvl w:ilvl="1" w:tplc="448AC768">
      <w:start w:val="1"/>
      <w:numFmt w:val="bullet"/>
      <w:lvlText w:val="o"/>
      <w:lvlJc w:val="left"/>
      <w:pPr>
        <w:tabs>
          <w:tab w:val="num" w:pos="1440"/>
        </w:tabs>
        <w:ind w:left="1440" w:hanging="360"/>
      </w:pPr>
      <w:rPr>
        <w:rFonts w:ascii="Courier New" w:hAnsi="Courier New" w:hint="default"/>
      </w:rPr>
    </w:lvl>
    <w:lvl w:ilvl="2" w:tplc="6DEA20F4" w:tentative="1">
      <w:start w:val="1"/>
      <w:numFmt w:val="bullet"/>
      <w:lvlText w:val=""/>
      <w:lvlJc w:val="left"/>
      <w:pPr>
        <w:tabs>
          <w:tab w:val="num" w:pos="2160"/>
        </w:tabs>
        <w:ind w:left="2160" w:hanging="360"/>
      </w:pPr>
      <w:rPr>
        <w:rFonts w:ascii="Wingdings" w:hAnsi="Wingdings" w:hint="default"/>
      </w:rPr>
    </w:lvl>
    <w:lvl w:ilvl="3" w:tplc="AEF43488" w:tentative="1">
      <w:start w:val="1"/>
      <w:numFmt w:val="bullet"/>
      <w:lvlText w:val=""/>
      <w:lvlJc w:val="left"/>
      <w:pPr>
        <w:tabs>
          <w:tab w:val="num" w:pos="2880"/>
        </w:tabs>
        <w:ind w:left="2880" w:hanging="360"/>
      </w:pPr>
      <w:rPr>
        <w:rFonts w:ascii="Symbol" w:hAnsi="Symbol" w:hint="default"/>
      </w:rPr>
    </w:lvl>
    <w:lvl w:ilvl="4" w:tplc="D082BD76" w:tentative="1">
      <w:start w:val="1"/>
      <w:numFmt w:val="bullet"/>
      <w:lvlText w:val="o"/>
      <w:lvlJc w:val="left"/>
      <w:pPr>
        <w:tabs>
          <w:tab w:val="num" w:pos="3600"/>
        </w:tabs>
        <w:ind w:left="3600" w:hanging="360"/>
      </w:pPr>
      <w:rPr>
        <w:rFonts w:ascii="Courier New" w:hAnsi="Courier New" w:hint="default"/>
      </w:rPr>
    </w:lvl>
    <w:lvl w:ilvl="5" w:tplc="D06C7DC2" w:tentative="1">
      <w:start w:val="1"/>
      <w:numFmt w:val="bullet"/>
      <w:lvlText w:val=""/>
      <w:lvlJc w:val="left"/>
      <w:pPr>
        <w:tabs>
          <w:tab w:val="num" w:pos="4320"/>
        </w:tabs>
        <w:ind w:left="4320" w:hanging="360"/>
      </w:pPr>
      <w:rPr>
        <w:rFonts w:ascii="Wingdings" w:hAnsi="Wingdings" w:hint="default"/>
      </w:rPr>
    </w:lvl>
    <w:lvl w:ilvl="6" w:tplc="F2FEA820" w:tentative="1">
      <w:start w:val="1"/>
      <w:numFmt w:val="bullet"/>
      <w:lvlText w:val=""/>
      <w:lvlJc w:val="left"/>
      <w:pPr>
        <w:tabs>
          <w:tab w:val="num" w:pos="5040"/>
        </w:tabs>
        <w:ind w:left="5040" w:hanging="360"/>
      </w:pPr>
      <w:rPr>
        <w:rFonts w:ascii="Symbol" w:hAnsi="Symbol" w:hint="default"/>
      </w:rPr>
    </w:lvl>
    <w:lvl w:ilvl="7" w:tplc="7F7EA6DC" w:tentative="1">
      <w:start w:val="1"/>
      <w:numFmt w:val="bullet"/>
      <w:lvlText w:val="o"/>
      <w:lvlJc w:val="left"/>
      <w:pPr>
        <w:tabs>
          <w:tab w:val="num" w:pos="5760"/>
        </w:tabs>
        <w:ind w:left="5760" w:hanging="360"/>
      </w:pPr>
      <w:rPr>
        <w:rFonts w:ascii="Courier New" w:hAnsi="Courier New" w:hint="default"/>
      </w:rPr>
    </w:lvl>
    <w:lvl w:ilvl="8" w:tplc="F168E9DE" w:tentative="1">
      <w:start w:val="1"/>
      <w:numFmt w:val="bullet"/>
      <w:lvlText w:val=""/>
      <w:lvlJc w:val="left"/>
      <w:pPr>
        <w:tabs>
          <w:tab w:val="num" w:pos="6480"/>
        </w:tabs>
        <w:ind w:left="6480" w:hanging="360"/>
      </w:pPr>
      <w:rPr>
        <w:rFonts w:ascii="Wingdings" w:hAnsi="Wingdings" w:hint="default"/>
      </w:rPr>
    </w:lvl>
  </w:abstractNum>
  <w:num w:numId="1" w16cid:durableId="460536716">
    <w:abstractNumId w:val="10"/>
  </w:num>
  <w:num w:numId="2" w16cid:durableId="568272817">
    <w:abstractNumId w:val="15"/>
  </w:num>
  <w:num w:numId="3" w16cid:durableId="652832618">
    <w:abstractNumId w:val="8"/>
  </w:num>
  <w:num w:numId="4" w16cid:durableId="1834298260">
    <w:abstractNumId w:val="14"/>
  </w:num>
  <w:num w:numId="5" w16cid:durableId="65030074">
    <w:abstractNumId w:val="11"/>
  </w:num>
  <w:num w:numId="6" w16cid:durableId="1966740748">
    <w:abstractNumId w:val="4"/>
  </w:num>
  <w:num w:numId="7" w16cid:durableId="844590616">
    <w:abstractNumId w:val="13"/>
  </w:num>
  <w:num w:numId="8" w16cid:durableId="623658664">
    <w:abstractNumId w:val="6"/>
  </w:num>
  <w:num w:numId="9" w16cid:durableId="273484350">
    <w:abstractNumId w:val="9"/>
  </w:num>
  <w:num w:numId="10" w16cid:durableId="25452911">
    <w:abstractNumId w:val="12"/>
  </w:num>
  <w:num w:numId="11" w16cid:durableId="1038698453">
    <w:abstractNumId w:val="7"/>
  </w:num>
  <w:num w:numId="12" w16cid:durableId="1728645358">
    <w:abstractNumId w:val="5"/>
  </w:num>
  <w:num w:numId="13" w16cid:durableId="120259024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0C98"/>
    <w:rsid w:val="00001AD8"/>
    <w:rsid w:val="00003446"/>
    <w:rsid w:val="00005D78"/>
    <w:rsid w:val="00011D78"/>
    <w:rsid w:val="000143BF"/>
    <w:rsid w:val="00014E1D"/>
    <w:rsid w:val="00022988"/>
    <w:rsid w:val="000307F9"/>
    <w:rsid w:val="000318C9"/>
    <w:rsid w:val="000374A2"/>
    <w:rsid w:val="00045847"/>
    <w:rsid w:val="00062636"/>
    <w:rsid w:val="00067611"/>
    <w:rsid w:val="00067796"/>
    <w:rsid w:val="0007189D"/>
    <w:rsid w:val="0007506C"/>
    <w:rsid w:val="00085E0B"/>
    <w:rsid w:val="00092E81"/>
    <w:rsid w:val="000977C0"/>
    <w:rsid w:val="00097F56"/>
    <w:rsid w:val="000A21F6"/>
    <w:rsid w:val="000A4F12"/>
    <w:rsid w:val="000A5B35"/>
    <w:rsid w:val="000A6F3C"/>
    <w:rsid w:val="000B4CE6"/>
    <w:rsid w:val="000B6DB7"/>
    <w:rsid w:val="000C0BFE"/>
    <w:rsid w:val="000D638C"/>
    <w:rsid w:val="000D6744"/>
    <w:rsid w:val="000E2C89"/>
    <w:rsid w:val="000E3D56"/>
    <w:rsid w:val="001019A3"/>
    <w:rsid w:val="001046F3"/>
    <w:rsid w:val="001105DC"/>
    <w:rsid w:val="001217E5"/>
    <w:rsid w:val="00121A52"/>
    <w:rsid w:val="00130D48"/>
    <w:rsid w:val="00134FB3"/>
    <w:rsid w:val="001355BC"/>
    <w:rsid w:val="0014255C"/>
    <w:rsid w:val="001513E9"/>
    <w:rsid w:val="001554AD"/>
    <w:rsid w:val="001638AD"/>
    <w:rsid w:val="00176A28"/>
    <w:rsid w:val="00180EC0"/>
    <w:rsid w:val="001944E4"/>
    <w:rsid w:val="001964CE"/>
    <w:rsid w:val="001A0923"/>
    <w:rsid w:val="001A1835"/>
    <w:rsid w:val="001A1B44"/>
    <w:rsid w:val="001A1CA9"/>
    <w:rsid w:val="001A779C"/>
    <w:rsid w:val="001A7DEA"/>
    <w:rsid w:val="001B221F"/>
    <w:rsid w:val="001B7D76"/>
    <w:rsid w:val="001C1EEA"/>
    <w:rsid w:val="001D3F30"/>
    <w:rsid w:val="001F4983"/>
    <w:rsid w:val="00201E42"/>
    <w:rsid w:val="002100DD"/>
    <w:rsid w:val="00213D9F"/>
    <w:rsid w:val="00222D21"/>
    <w:rsid w:val="0022416F"/>
    <w:rsid w:val="0022588D"/>
    <w:rsid w:val="00226CD8"/>
    <w:rsid w:val="00227409"/>
    <w:rsid w:val="0023141D"/>
    <w:rsid w:val="002328FF"/>
    <w:rsid w:val="00236741"/>
    <w:rsid w:val="00250EE3"/>
    <w:rsid w:val="002617D1"/>
    <w:rsid w:val="00263B2C"/>
    <w:rsid w:val="00274275"/>
    <w:rsid w:val="00281B45"/>
    <w:rsid w:val="00285437"/>
    <w:rsid w:val="00285D22"/>
    <w:rsid w:val="0028776A"/>
    <w:rsid w:val="00295626"/>
    <w:rsid w:val="00295A39"/>
    <w:rsid w:val="002A3F48"/>
    <w:rsid w:val="002B278A"/>
    <w:rsid w:val="002C1AC9"/>
    <w:rsid w:val="002C6A94"/>
    <w:rsid w:val="002C753C"/>
    <w:rsid w:val="002D39C1"/>
    <w:rsid w:val="002D4707"/>
    <w:rsid w:val="002F3D86"/>
    <w:rsid w:val="002F497C"/>
    <w:rsid w:val="003019A0"/>
    <w:rsid w:val="00302531"/>
    <w:rsid w:val="00302B0C"/>
    <w:rsid w:val="003044BB"/>
    <w:rsid w:val="00322887"/>
    <w:rsid w:val="00334A44"/>
    <w:rsid w:val="00337B6F"/>
    <w:rsid w:val="00340D6E"/>
    <w:rsid w:val="0034365F"/>
    <w:rsid w:val="00344B19"/>
    <w:rsid w:val="00351E99"/>
    <w:rsid w:val="00352ACA"/>
    <w:rsid w:val="003555DE"/>
    <w:rsid w:val="003618A4"/>
    <w:rsid w:val="003623C8"/>
    <w:rsid w:val="00367439"/>
    <w:rsid w:val="003720E9"/>
    <w:rsid w:val="00375F8D"/>
    <w:rsid w:val="00376A99"/>
    <w:rsid w:val="003837B3"/>
    <w:rsid w:val="003A32C6"/>
    <w:rsid w:val="003A3B60"/>
    <w:rsid w:val="003A4FE9"/>
    <w:rsid w:val="003A59B2"/>
    <w:rsid w:val="003C1877"/>
    <w:rsid w:val="003C20D6"/>
    <w:rsid w:val="003C2E30"/>
    <w:rsid w:val="003C7FBC"/>
    <w:rsid w:val="003D2ACA"/>
    <w:rsid w:val="003D7687"/>
    <w:rsid w:val="003E3D49"/>
    <w:rsid w:val="003E7289"/>
    <w:rsid w:val="00400908"/>
    <w:rsid w:val="00400991"/>
    <w:rsid w:val="004132CB"/>
    <w:rsid w:val="0041484A"/>
    <w:rsid w:val="00416229"/>
    <w:rsid w:val="004231A1"/>
    <w:rsid w:val="004270FC"/>
    <w:rsid w:val="004418DE"/>
    <w:rsid w:val="00442D99"/>
    <w:rsid w:val="00442FC2"/>
    <w:rsid w:val="00445775"/>
    <w:rsid w:val="004539D7"/>
    <w:rsid w:val="00456F18"/>
    <w:rsid w:val="00461A50"/>
    <w:rsid w:val="00465B12"/>
    <w:rsid w:val="00476DF4"/>
    <w:rsid w:val="00484F0F"/>
    <w:rsid w:val="00487284"/>
    <w:rsid w:val="00497F08"/>
    <w:rsid w:val="004A723F"/>
    <w:rsid w:val="004B458F"/>
    <w:rsid w:val="004B7A23"/>
    <w:rsid w:val="004C5DB3"/>
    <w:rsid w:val="004D20EB"/>
    <w:rsid w:val="004D328D"/>
    <w:rsid w:val="004E2752"/>
    <w:rsid w:val="004E5495"/>
    <w:rsid w:val="004E67C7"/>
    <w:rsid w:val="004E703E"/>
    <w:rsid w:val="004E7B4C"/>
    <w:rsid w:val="004F7698"/>
    <w:rsid w:val="00506A44"/>
    <w:rsid w:val="00507794"/>
    <w:rsid w:val="005123A5"/>
    <w:rsid w:val="00514D03"/>
    <w:rsid w:val="005214A4"/>
    <w:rsid w:val="00522351"/>
    <w:rsid w:val="0052291F"/>
    <w:rsid w:val="00523982"/>
    <w:rsid w:val="0052407B"/>
    <w:rsid w:val="00527783"/>
    <w:rsid w:val="00531747"/>
    <w:rsid w:val="00534DA7"/>
    <w:rsid w:val="0054539C"/>
    <w:rsid w:val="00552330"/>
    <w:rsid w:val="0055267E"/>
    <w:rsid w:val="00553C72"/>
    <w:rsid w:val="00554360"/>
    <w:rsid w:val="00554A4E"/>
    <w:rsid w:val="00560ECA"/>
    <w:rsid w:val="00567701"/>
    <w:rsid w:val="00573163"/>
    <w:rsid w:val="00593383"/>
    <w:rsid w:val="005A0719"/>
    <w:rsid w:val="005A32A8"/>
    <w:rsid w:val="005A3424"/>
    <w:rsid w:val="005A3624"/>
    <w:rsid w:val="005B0404"/>
    <w:rsid w:val="005B1D21"/>
    <w:rsid w:val="005B58AB"/>
    <w:rsid w:val="005B5F7C"/>
    <w:rsid w:val="005B648D"/>
    <w:rsid w:val="005C0912"/>
    <w:rsid w:val="005C59DE"/>
    <w:rsid w:val="005D1ED7"/>
    <w:rsid w:val="005D5A70"/>
    <w:rsid w:val="005E01EB"/>
    <w:rsid w:val="005E0BB5"/>
    <w:rsid w:val="005F44DA"/>
    <w:rsid w:val="00607E5B"/>
    <w:rsid w:val="00610998"/>
    <w:rsid w:val="006115BC"/>
    <w:rsid w:val="00613B6F"/>
    <w:rsid w:val="00620099"/>
    <w:rsid w:val="00620107"/>
    <w:rsid w:val="0062210F"/>
    <w:rsid w:val="00630293"/>
    <w:rsid w:val="0063096B"/>
    <w:rsid w:val="0064099A"/>
    <w:rsid w:val="0065170C"/>
    <w:rsid w:val="006562BF"/>
    <w:rsid w:val="006630C2"/>
    <w:rsid w:val="00667D20"/>
    <w:rsid w:val="006715B4"/>
    <w:rsid w:val="00672F23"/>
    <w:rsid w:val="00685423"/>
    <w:rsid w:val="006868EE"/>
    <w:rsid w:val="00686DAD"/>
    <w:rsid w:val="00691CE5"/>
    <w:rsid w:val="006920F9"/>
    <w:rsid w:val="0069277E"/>
    <w:rsid w:val="006A1658"/>
    <w:rsid w:val="006B1418"/>
    <w:rsid w:val="006B1FB9"/>
    <w:rsid w:val="006B3B96"/>
    <w:rsid w:val="006B3D4A"/>
    <w:rsid w:val="006B5BF0"/>
    <w:rsid w:val="006B69E9"/>
    <w:rsid w:val="006C30ED"/>
    <w:rsid w:val="006C3470"/>
    <w:rsid w:val="006C3AC3"/>
    <w:rsid w:val="006F46AB"/>
    <w:rsid w:val="006F533D"/>
    <w:rsid w:val="006F7AE2"/>
    <w:rsid w:val="00700E62"/>
    <w:rsid w:val="007055E8"/>
    <w:rsid w:val="0070631E"/>
    <w:rsid w:val="007074DF"/>
    <w:rsid w:val="007077B2"/>
    <w:rsid w:val="00710AF3"/>
    <w:rsid w:val="00717E6B"/>
    <w:rsid w:val="00720633"/>
    <w:rsid w:val="007231B1"/>
    <w:rsid w:val="007231F3"/>
    <w:rsid w:val="00734F99"/>
    <w:rsid w:val="00735475"/>
    <w:rsid w:val="00735BAF"/>
    <w:rsid w:val="007368DD"/>
    <w:rsid w:val="007406BB"/>
    <w:rsid w:val="00746E40"/>
    <w:rsid w:val="0075348B"/>
    <w:rsid w:val="007571EF"/>
    <w:rsid w:val="00761787"/>
    <w:rsid w:val="00763BCF"/>
    <w:rsid w:val="007649C6"/>
    <w:rsid w:val="00766FE1"/>
    <w:rsid w:val="0078213D"/>
    <w:rsid w:val="00784ECD"/>
    <w:rsid w:val="00796A5D"/>
    <w:rsid w:val="00796FB6"/>
    <w:rsid w:val="00797B5D"/>
    <w:rsid w:val="007A1F90"/>
    <w:rsid w:val="007A7058"/>
    <w:rsid w:val="007B10C6"/>
    <w:rsid w:val="007B2AC0"/>
    <w:rsid w:val="007B5A4D"/>
    <w:rsid w:val="007C6583"/>
    <w:rsid w:val="007D0611"/>
    <w:rsid w:val="007D508A"/>
    <w:rsid w:val="008011E9"/>
    <w:rsid w:val="008054A8"/>
    <w:rsid w:val="00815443"/>
    <w:rsid w:val="00827AFA"/>
    <w:rsid w:val="00827E58"/>
    <w:rsid w:val="00834126"/>
    <w:rsid w:val="00837DE0"/>
    <w:rsid w:val="00840FE0"/>
    <w:rsid w:val="00845B56"/>
    <w:rsid w:val="0084683A"/>
    <w:rsid w:val="00846AC7"/>
    <w:rsid w:val="008541B6"/>
    <w:rsid w:val="00856036"/>
    <w:rsid w:val="00865052"/>
    <w:rsid w:val="00881E0F"/>
    <w:rsid w:val="00887D32"/>
    <w:rsid w:val="00890F65"/>
    <w:rsid w:val="00893723"/>
    <w:rsid w:val="0089459A"/>
    <w:rsid w:val="008A1358"/>
    <w:rsid w:val="008B2B29"/>
    <w:rsid w:val="008B2E1D"/>
    <w:rsid w:val="008C3496"/>
    <w:rsid w:val="008C41E9"/>
    <w:rsid w:val="008C6450"/>
    <w:rsid w:val="008E2401"/>
    <w:rsid w:val="008F236E"/>
    <w:rsid w:val="008F2629"/>
    <w:rsid w:val="008F6B86"/>
    <w:rsid w:val="0090260D"/>
    <w:rsid w:val="0090279E"/>
    <w:rsid w:val="009127CA"/>
    <w:rsid w:val="00923D95"/>
    <w:rsid w:val="009455E1"/>
    <w:rsid w:val="00946B4B"/>
    <w:rsid w:val="00953653"/>
    <w:rsid w:val="00954971"/>
    <w:rsid w:val="00955618"/>
    <w:rsid w:val="00960BDE"/>
    <w:rsid w:val="00960F2C"/>
    <w:rsid w:val="00967736"/>
    <w:rsid w:val="009734C8"/>
    <w:rsid w:val="009A25D9"/>
    <w:rsid w:val="009B1DB7"/>
    <w:rsid w:val="009B44AA"/>
    <w:rsid w:val="009B6D08"/>
    <w:rsid w:val="009C5541"/>
    <w:rsid w:val="009C7DF7"/>
    <w:rsid w:val="009D5182"/>
    <w:rsid w:val="009E2DF2"/>
    <w:rsid w:val="009F152C"/>
    <w:rsid w:val="009F5741"/>
    <w:rsid w:val="009F6277"/>
    <w:rsid w:val="009F6E28"/>
    <w:rsid w:val="00A0201F"/>
    <w:rsid w:val="00A04380"/>
    <w:rsid w:val="00A05470"/>
    <w:rsid w:val="00A0614B"/>
    <w:rsid w:val="00A208C2"/>
    <w:rsid w:val="00A21938"/>
    <w:rsid w:val="00A22FF0"/>
    <w:rsid w:val="00A23687"/>
    <w:rsid w:val="00A42F7B"/>
    <w:rsid w:val="00A43C7D"/>
    <w:rsid w:val="00A50DB3"/>
    <w:rsid w:val="00A61540"/>
    <w:rsid w:val="00A634F0"/>
    <w:rsid w:val="00A6622E"/>
    <w:rsid w:val="00A6679A"/>
    <w:rsid w:val="00A74AAF"/>
    <w:rsid w:val="00A808C7"/>
    <w:rsid w:val="00A874DE"/>
    <w:rsid w:val="00A91458"/>
    <w:rsid w:val="00A914D2"/>
    <w:rsid w:val="00AA0709"/>
    <w:rsid w:val="00AA6CD9"/>
    <w:rsid w:val="00AC00FD"/>
    <w:rsid w:val="00AC0CB7"/>
    <w:rsid w:val="00AC31CD"/>
    <w:rsid w:val="00AC3515"/>
    <w:rsid w:val="00AD06B2"/>
    <w:rsid w:val="00AD160D"/>
    <w:rsid w:val="00AD328D"/>
    <w:rsid w:val="00AD42AD"/>
    <w:rsid w:val="00AD44BB"/>
    <w:rsid w:val="00AF1EAF"/>
    <w:rsid w:val="00AF3235"/>
    <w:rsid w:val="00AF5C08"/>
    <w:rsid w:val="00AF662B"/>
    <w:rsid w:val="00B040E1"/>
    <w:rsid w:val="00B11313"/>
    <w:rsid w:val="00B20C84"/>
    <w:rsid w:val="00B30CF6"/>
    <w:rsid w:val="00B46154"/>
    <w:rsid w:val="00B55B92"/>
    <w:rsid w:val="00B6579A"/>
    <w:rsid w:val="00B67318"/>
    <w:rsid w:val="00B7128E"/>
    <w:rsid w:val="00B765EF"/>
    <w:rsid w:val="00B83545"/>
    <w:rsid w:val="00B93FC8"/>
    <w:rsid w:val="00B96BDC"/>
    <w:rsid w:val="00B97ED2"/>
    <w:rsid w:val="00BA25C4"/>
    <w:rsid w:val="00BA32E5"/>
    <w:rsid w:val="00BA5A3C"/>
    <w:rsid w:val="00BA7140"/>
    <w:rsid w:val="00BD7437"/>
    <w:rsid w:val="00BE20CA"/>
    <w:rsid w:val="00BE269D"/>
    <w:rsid w:val="00BE31CC"/>
    <w:rsid w:val="00BE5AF0"/>
    <w:rsid w:val="00C0089A"/>
    <w:rsid w:val="00C07D9C"/>
    <w:rsid w:val="00C1032F"/>
    <w:rsid w:val="00C106CA"/>
    <w:rsid w:val="00C20636"/>
    <w:rsid w:val="00C230FD"/>
    <w:rsid w:val="00C25D6B"/>
    <w:rsid w:val="00C40812"/>
    <w:rsid w:val="00C456B5"/>
    <w:rsid w:val="00C505AC"/>
    <w:rsid w:val="00C53072"/>
    <w:rsid w:val="00C566D9"/>
    <w:rsid w:val="00C60A63"/>
    <w:rsid w:val="00C62698"/>
    <w:rsid w:val="00C62DDF"/>
    <w:rsid w:val="00C63187"/>
    <w:rsid w:val="00C7098F"/>
    <w:rsid w:val="00C765BE"/>
    <w:rsid w:val="00C9053E"/>
    <w:rsid w:val="00C92EB4"/>
    <w:rsid w:val="00C94F0A"/>
    <w:rsid w:val="00CB1AD2"/>
    <w:rsid w:val="00CB5F36"/>
    <w:rsid w:val="00CC336F"/>
    <w:rsid w:val="00CC444D"/>
    <w:rsid w:val="00CC69A7"/>
    <w:rsid w:val="00CC71BE"/>
    <w:rsid w:val="00CD2AD7"/>
    <w:rsid w:val="00CD3261"/>
    <w:rsid w:val="00CD5BF1"/>
    <w:rsid w:val="00CE28A5"/>
    <w:rsid w:val="00CF2AAD"/>
    <w:rsid w:val="00CF32F5"/>
    <w:rsid w:val="00D03DE1"/>
    <w:rsid w:val="00D04A53"/>
    <w:rsid w:val="00D04AC9"/>
    <w:rsid w:val="00D13D3E"/>
    <w:rsid w:val="00D22381"/>
    <w:rsid w:val="00D24B59"/>
    <w:rsid w:val="00D30CAF"/>
    <w:rsid w:val="00D33979"/>
    <w:rsid w:val="00D345C1"/>
    <w:rsid w:val="00D4470B"/>
    <w:rsid w:val="00D44731"/>
    <w:rsid w:val="00D5104C"/>
    <w:rsid w:val="00D52292"/>
    <w:rsid w:val="00D533D2"/>
    <w:rsid w:val="00D54866"/>
    <w:rsid w:val="00D6265E"/>
    <w:rsid w:val="00D649A0"/>
    <w:rsid w:val="00D718AB"/>
    <w:rsid w:val="00D736B3"/>
    <w:rsid w:val="00D741C0"/>
    <w:rsid w:val="00D86275"/>
    <w:rsid w:val="00DA70A7"/>
    <w:rsid w:val="00DB5D4E"/>
    <w:rsid w:val="00DC40E0"/>
    <w:rsid w:val="00DC4189"/>
    <w:rsid w:val="00DC5CDE"/>
    <w:rsid w:val="00DC7364"/>
    <w:rsid w:val="00DD007C"/>
    <w:rsid w:val="00DD14FB"/>
    <w:rsid w:val="00DD58F1"/>
    <w:rsid w:val="00DE043B"/>
    <w:rsid w:val="00E0209A"/>
    <w:rsid w:val="00E04D2F"/>
    <w:rsid w:val="00E10CED"/>
    <w:rsid w:val="00E128C0"/>
    <w:rsid w:val="00E13631"/>
    <w:rsid w:val="00E238D5"/>
    <w:rsid w:val="00E24692"/>
    <w:rsid w:val="00E277A0"/>
    <w:rsid w:val="00E36642"/>
    <w:rsid w:val="00E42409"/>
    <w:rsid w:val="00E43762"/>
    <w:rsid w:val="00E50D96"/>
    <w:rsid w:val="00E52FA4"/>
    <w:rsid w:val="00E60BEE"/>
    <w:rsid w:val="00E60DF4"/>
    <w:rsid w:val="00E62F37"/>
    <w:rsid w:val="00E7256F"/>
    <w:rsid w:val="00E77119"/>
    <w:rsid w:val="00E87A8D"/>
    <w:rsid w:val="00E96158"/>
    <w:rsid w:val="00E97AF0"/>
    <w:rsid w:val="00E97BD6"/>
    <w:rsid w:val="00EB6703"/>
    <w:rsid w:val="00EC5A9F"/>
    <w:rsid w:val="00EC694B"/>
    <w:rsid w:val="00ED3109"/>
    <w:rsid w:val="00ED3B1D"/>
    <w:rsid w:val="00ED7913"/>
    <w:rsid w:val="00EE3F1F"/>
    <w:rsid w:val="00EE4764"/>
    <w:rsid w:val="00EE5F26"/>
    <w:rsid w:val="00EF00C9"/>
    <w:rsid w:val="00EF2553"/>
    <w:rsid w:val="00EF418E"/>
    <w:rsid w:val="00F035D6"/>
    <w:rsid w:val="00F0560E"/>
    <w:rsid w:val="00F1097D"/>
    <w:rsid w:val="00F11AC5"/>
    <w:rsid w:val="00F174FB"/>
    <w:rsid w:val="00F25554"/>
    <w:rsid w:val="00F3371B"/>
    <w:rsid w:val="00F551F4"/>
    <w:rsid w:val="00F64EEE"/>
    <w:rsid w:val="00F7250F"/>
    <w:rsid w:val="00F7517F"/>
    <w:rsid w:val="00F76C69"/>
    <w:rsid w:val="00F76DD2"/>
    <w:rsid w:val="00F80160"/>
    <w:rsid w:val="00F83FD1"/>
    <w:rsid w:val="00F8434A"/>
    <w:rsid w:val="00F850B2"/>
    <w:rsid w:val="00F853E8"/>
    <w:rsid w:val="00F854B0"/>
    <w:rsid w:val="00F93E36"/>
    <w:rsid w:val="00F94516"/>
    <w:rsid w:val="00FA18EB"/>
    <w:rsid w:val="00FB1BBE"/>
    <w:rsid w:val="00FB2132"/>
    <w:rsid w:val="00FB54D1"/>
    <w:rsid w:val="00FC21C0"/>
    <w:rsid w:val="00FC32A5"/>
    <w:rsid w:val="00FC48C4"/>
    <w:rsid w:val="00FC4D00"/>
    <w:rsid w:val="00FD4771"/>
    <w:rsid w:val="00FD743C"/>
    <w:rsid w:val="00FE3937"/>
    <w:rsid w:val="00FE5554"/>
    <w:rsid w:val="00FE5CE3"/>
    <w:rsid w:val="00FF0F7A"/>
    <w:rsid w:val="00FF1199"/>
    <w:rsid w:val="00FF49F9"/>
    <w:rsid w:val="00FF5F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F5AE4"/>
  <w15:docId w15:val="{862AAA0B-C16F-40FE-BD8E-FBE2A983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EE"/>
    <w:rPr>
      <w:sz w:val="24"/>
    </w:rPr>
  </w:style>
  <w:style w:type="paragraph" w:styleId="Heading1">
    <w:name w:val="heading 1"/>
    <w:basedOn w:val="Normal"/>
    <w:next w:val="Normal"/>
    <w:qFormat/>
    <w:rsid w:val="00F64EEE"/>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F64EEE"/>
    <w:pPr>
      <w:spacing w:before="120" w:after="40"/>
      <w:ind w:left="200"/>
      <w:outlineLvl w:val="1"/>
    </w:pPr>
    <w:rPr>
      <w:sz w:val="36"/>
    </w:rPr>
  </w:style>
  <w:style w:type="paragraph" w:styleId="Heading3">
    <w:name w:val="heading 3"/>
    <w:basedOn w:val="Heading2"/>
    <w:next w:val="Normal"/>
    <w:qFormat/>
    <w:rsid w:val="00F64EEE"/>
    <w:pPr>
      <w:ind w:left="0"/>
      <w:outlineLvl w:val="2"/>
    </w:pPr>
    <w:rPr>
      <w:sz w:val="32"/>
    </w:rPr>
  </w:style>
  <w:style w:type="paragraph" w:styleId="Heading4">
    <w:name w:val="heading 4"/>
    <w:basedOn w:val="Normal"/>
    <w:next w:val="Normal"/>
    <w:qFormat/>
    <w:rsid w:val="00F64EEE"/>
    <w:pPr>
      <w:keepNext/>
      <w:numPr>
        <w:ilvl w:val="3"/>
        <w:numId w:val="1"/>
      </w:numPr>
      <w:spacing w:before="120"/>
      <w:outlineLvl w:val="3"/>
    </w:pPr>
    <w:rPr>
      <w:rFonts w:ascii="Arial" w:hAnsi="Arial"/>
    </w:rPr>
  </w:style>
  <w:style w:type="paragraph" w:styleId="Heading5">
    <w:name w:val="heading 5"/>
    <w:basedOn w:val="Normal"/>
    <w:next w:val="Normal"/>
    <w:qFormat/>
    <w:rsid w:val="00F64EEE"/>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F64EEE"/>
    <w:pPr>
      <w:tabs>
        <w:tab w:val="left" w:pos="420"/>
      </w:tabs>
      <w:spacing w:after="80"/>
      <w:ind w:left="420" w:right="200" w:hanging="220"/>
    </w:pPr>
  </w:style>
  <w:style w:type="paragraph" w:customStyle="1" w:styleId="Lb2">
    <w:name w:val="Lb2"/>
    <w:basedOn w:val="Lb1"/>
    <w:rsid w:val="00F64EEE"/>
    <w:pPr>
      <w:tabs>
        <w:tab w:val="clear" w:pos="420"/>
        <w:tab w:val="left" w:pos="640"/>
      </w:tabs>
      <w:ind w:left="640"/>
    </w:pPr>
  </w:style>
  <w:style w:type="paragraph" w:customStyle="1" w:styleId="Le">
    <w:name w:val="Le"/>
    <w:basedOn w:val="Normal"/>
    <w:next w:val="Normal"/>
    <w:rsid w:val="00F64EEE"/>
    <w:pPr>
      <w:spacing w:line="80" w:lineRule="exact"/>
      <w:ind w:left="200" w:right="200"/>
      <w:jc w:val="right"/>
    </w:pPr>
    <w:rPr>
      <w:rFonts w:ascii="Arial" w:hAnsi="Arial"/>
      <w:sz w:val="12"/>
    </w:rPr>
  </w:style>
  <w:style w:type="paragraph" w:customStyle="1" w:styleId="Ln1">
    <w:name w:val="Ln1"/>
    <w:basedOn w:val="Normal"/>
    <w:rsid w:val="00F64EEE"/>
    <w:pPr>
      <w:tabs>
        <w:tab w:val="right" w:pos="360"/>
        <w:tab w:val="left" w:pos="420"/>
      </w:tabs>
      <w:spacing w:after="80"/>
      <w:ind w:left="418" w:hanging="418"/>
    </w:pPr>
  </w:style>
  <w:style w:type="paragraph" w:customStyle="1" w:styleId="Ln2">
    <w:name w:val="Ln2"/>
    <w:basedOn w:val="Ln1"/>
    <w:rsid w:val="00F64EEE"/>
    <w:pPr>
      <w:tabs>
        <w:tab w:val="clear" w:pos="360"/>
        <w:tab w:val="clear" w:pos="420"/>
        <w:tab w:val="right" w:pos="580"/>
        <w:tab w:val="left" w:pos="640"/>
      </w:tabs>
      <w:ind w:left="640" w:hanging="640"/>
    </w:pPr>
  </w:style>
  <w:style w:type="paragraph" w:customStyle="1" w:styleId="Lp1">
    <w:name w:val="Lp1"/>
    <w:basedOn w:val="Normal"/>
    <w:rsid w:val="00F64EEE"/>
    <w:pPr>
      <w:spacing w:after="80"/>
      <w:ind w:left="418" w:right="202"/>
    </w:pPr>
  </w:style>
  <w:style w:type="paragraph" w:customStyle="1" w:styleId="Lp2">
    <w:name w:val="Lp2"/>
    <w:basedOn w:val="Lp1"/>
    <w:rsid w:val="00F64EEE"/>
    <w:pPr>
      <w:ind w:left="634" w:right="0"/>
    </w:pPr>
  </w:style>
  <w:style w:type="paragraph" w:customStyle="1" w:styleId="Ne">
    <w:name w:val="Ne"/>
    <w:basedOn w:val="Normal"/>
    <w:next w:val="Normal"/>
    <w:rsid w:val="00F64EEE"/>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F64EEE"/>
    <w:pPr>
      <w:ind w:left="420"/>
    </w:pPr>
  </w:style>
  <w:style w:type="paragraph" w:customStyle="1" w:styleId="Np1">
    <w:name w:val="Np1"/>
    <w:basedOn w:val="Normal"/>
    <w:next w:val="Ne"/>
    <w:rsid w:val="00F64EEE"/>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F64EEE"/>
    <w:pPr>
      <w:ind w:left="420"/>
    </w:pPr>
  </w:style>
  <w:style w:type="paragraph" w:customStyle="1" w:styleId="Ns">
    <w:name w:val="Ns"/>
    <w:basedOn w:val="Normal"/>
    <w:next w:val="Np1"/>
    <w:rsid w:val="00F64EEE"/>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F64EEE"/>
    <w:pPr>
      <w:ind w:left="420"/>
    </w:pPr>
  </w:style>
  <w:style w:type="paragraph" w:customStyle="1" w:styleId="Proch">
    <w:name w:val="Proch"/>
    <w:basedOn w:val="Normal"/>
    <w:next w:val="Ln1"/>
    <w:rsid w:val="00F64EEE"/>
    <w:pPr>
      <w:tabs>
        <w:tab w:val="right" w:pos="360"/>
        <w:tab w:val="left" w:pos="420"/>
      </w:tabs>
      <w:spacing w:before="80" w:after="80"/>
      <w:ind w:left="418" w:hanging="418"/>
    </w:pPr>
    <w:rPr>
      <w:b/>
    </w:rPr>
  </w:style>
  <w:style w:type="paragraph" w:customStyle="1" w:styleId="SubHead1">
    <w:name w:val="Sub Head 1"/>
    <w:basedOn w:val="Normal"/>
    <w:next w:val="Normal"/>
    <w:rsid w:val="00F64EEE"/>
    <w:pPr>
      <w:spacing w:before="80" w:after="40"/>
    </w:pPr>
    <w:rPr>
      <w:sz w:val="28"/>
    </w:rPr>
  </w:style>
  <w:style w:type="paragraph" w:customStyle="1" w:styleId="SubHead2">
    <w:name w:val="Sub Head 2"/>
    <w:basedOn w:val="SubHead1"/>
    <w:next w:val="Normal"/>
    <w:rsid w:val="00F64EEE"/>
    <w:pPr>
      <w:spacing w:after="20"/>
    </w:pPr>
    <w:rPr>
      <w:b/>
      <w:sz w:val="24"/>
    </w:rPr>
  </w:style>
  <w:style w:type="paragraph" w:styleId="Footer">
    <w:name w:val="footer"/>
    <w:basedOn w:val="Normal"/>
    <w:rsid w:val="00F64EEE"/>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F64EEE"/>
    <w:pPr>
      <w:spacing w:before="80" w:after="120"/>
      <w:ind w:left="20" w:right="-20"/>
    </w:pPr>
  </w:style>
  <w:style w:type="paragraph" w:customStyle="1" w:styleId="Th">
    <w:name w:val="Th"/>
    <w:basedOn w:val="Normal"/>
    <w:next w:val="Normal"/>
    <w:rsid w:val="00F64EEE"/>
    <w:pPr>
      <w:spacing w:before="40" w:after="40"/>
      <w:ind w:left="144" w:right="144"/>
    </w:pPr>
    <w:rPr>
      <w:rFonts w:ascii="Arial" w:hAnsi="Arial"/>
      <w:b/>
      <w:sz w:val="18"/>
    </w:rPr>
  </w:style>
  <w:style w:type="paragraph" w:customStyle="1" w:styleId="Thf">
    <w:name w:val="Thf"/>
    <w:basedOn w:val="Normal"/>
    <w:rsid w:val="00F64EEE"/>
    <w:pPr>
      <w:spacing w:before="40" w:after="40"/>
      <w:ind w:right="144"/>
    </w:pPr>
    <w:rPr>
      <w:b/>
    </w:rPr>
  </w:style>
  <w:style w:type="paragraph" w:customStyle="1" w:styleId="Tp">
    <w:name w:val="Tp"/>
    <w:basedOn w:val="Normal"/>
    <w:rsid w:val="00F64EEE"/>
    <w:pPr>
      <w:spacing w:before="40" w:after="40"/>
      <w:ind w:left="144" w:right="144"/>
    </w:pPr>
  </w:style>
  <w:style w:type="paragraph" w:customStyle="1" w:styleId="Tpf">
    <w:name w:val="Tpf"/>
    <w:basedOn w:val="Normal"/>
    <w:rsid w:val="00F64EEE"/>
    <w:pPr>
      <w:spacing w:before="40" w:after="40"/>
      <w:ind w:right="144"/>
    </w:pPr>
  </w:style>
  <w:style w:type="paragraph" w:customStyle="1" w:styleId="Art">
    <w:name w:val="Art"/>
    <w:basedOn w:val="Normal"/>
    <w:next w:val="Normal"/>
    <w:rsid w:val="00F64EEE"/>
    <w:pPr>
      <w:tabs>
        <w:tab w:val="left" w:pos="0"/>
        <w:tab w:val="left" w:pos="280"/>
      </w:tabs>
      <w:spacing w:before="120" w:after="120"/>
      <w:ind w:left="200" w:right="200"/>
    </w:pPr>
    <w:rPr>
      <w:rFonts w:ascii="Arial" w:hAnsi="Arial"/>
      <w:b/>
      <w:sz w:val="18"/>
    </w:rPr>
  </w:style>
  <w:style w:type="paragraph" w:customStyle="1" w:styleId="Tr">
    <w:name w:val="Tr"/>
    <w:basedOn w:val="Normal"/>
    <w:rsid w:val="00F64EEE"/>
    <w:pPr>
      <w:pBdr>
        <w:top w:val="single" w:sz="6" w:space="1" w:color="auto"/>
      </w:pBdr>
      <w:spacing w:line="40" w:lineRule="exact"/>
    </w:pPr>
    <w:rPr>
      <w:sz w:val="21"/>
    </w:rPr>
  </w:style>
  <w:style w:type="paragraph" w:customStyle="1" w:styleId="HeadingSelfcheck">
    <w:name w:val="Heading Selfcheck"/>
    <w:basedOn w:val="Normal"/>
    <w:rsid w:val="00F64EEE"/>
    <w:pPr>
      <w:spacing w:after="160"/>
      <w:ind w:left="200" w:right="200"/>
    </w:pPr>
  </w:style>
  <w:style w:type="paragraph" w:styleId="Header">
    <w:name w:val="header"/>
    <w:basedOn w:val="Normal"/>
    <w:rsid w:val="00F64EEE"/>
    <w:pPr>
      <w:tabs>
        <w:tab w:val="center" w:pos="4320"/>
        <w:tab w:val="right" w:pos="8640"/>
      </w:tabs>
    </w:pPr>
  </w:style>
  <w:style w:type="paragraph" w:styleId="EndnoteText">
    <w:name w:val="endnote text"/>
    <w:basedOn w:val="Normal"/>
    <w:semiHidden/>
    <w:rsid w:val="00F64EEE"/>
  </w:style>
  <w:style w:type="paragraph" w:styleId="BodyTextIndent">
    <w:name w:val="Body Text Indent"/>
    <w:basedOn w:val="Normal"/>
    <w:rsid w:val="00F64EEE"/>
    <w:pPr>
      <w:suppressAutoHyphens/>
      <w:ind w:left="360"/>
    </w:pPr>
  </w:style>
  <w:style w:type="character" w:styleId="Hyperlink">
    <w:name w:val="Hyperlink"/>
    <w:basedOn w:val="DefaultParagraphFont"/>
    <w:rsid w:val="00F64EEE"/>
    <w:rPr>
      <w:color w:val="0000FF"/>
      <w:u w:val="single"/>
    </w:rPr>
  </w:style>
  <w:style w:type="paragraph" w:styleId="ListBullet">
    <w:name w:val="List Bullet"/>
    <w:basedOn w:val="Normal"/>
    <w:rsid w:val="00F64EEE"/>
    <w:pPr>
      <w:numPr>
        <w:numId w:val="2"/>
      </w:numPr>
    </w:pPr>
    <w:rPr>
      <w:lang w:val="en-GB"/>
    </w:rPr>
  </w:style>
  <w:style w:type="paragraph" w:styleId="NormalWeb">
    <w:name w:val="Normal (Web)"/>
    <w:basedOn w:val="Normal"/>
    <w:rsid w:val="00F64EEE"/>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F64EEE"/>
  </w:style>
  <w:style w:type="character" w:styleId="FollowedHyperlink">
    <w:name w:val="FollowedHyperlink"/>
    <w:basedOn w:val="DefaultParagraphFont"/>
    <w:rsid w:val="00F64EEE"/>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paragraph" w:styleId="ListParagraph">
    <w:name w:val="List Paragraph"/>
    <w:basedOn w:val="Normal"/>
    <w:uiPriority w:val="34"/>
    <w:qFormat/>
    <w:rsid w:val="002C1AC9"/>
    <w:pPr>
      <w:ind w:left="720"/>
      <w:contextualSpacing/>
    </w:pPr>
  </w:style>
  <w:style w:type="paragraph" w:styleId="BalloonText">
    <w:name w:val="Balloon Text"/>
    <w:basedOn w:val="Normal"/>
    <w:link w:val="BalloonTextChar"/>
    <w:rsid w:val="001A1B44"/>
    <w:rPr>
      <w:rFonts w:ascii="Tahoma" w:hAnsi="Tahoma" w:cs="Tahoma"/>
      <w:sz w:val="16"/>
      <w:szCs w:val="16"/>
    </w:rPr>
  </w:style>
  <w:style w:type="character" w:customStyle="1" w:styleId="BalloonTextChar">
    <w:name w:val="Balloon Text Char"/>
    <w:basedOn w:val="DefaultParagraphFont"/>
    <w:link w:val="BalloonText"/>
    <w:rsid w:val="001A1B44"/>
    <w:rPr>
      <w:rFonts w:ascii="Tahoma" w:hAnsi="Tahoma" w:cs="Tahoma"/>
      <w:sz w:val="16"/>
      <w:szCs w:val="16"/>
    </w:rPr>
  </w:style>
  <w:style w:type="paragraph" w:styleId="Caption">
    <w:name w:val="caption"/>
    <w:basedOn w:val="Normal"/>
    <w:next w:val="Normal"/>
    <w:unhideWhenUsed/>
    <w:qFormat/>
    <w:rsid w:val="001A1B44"/>
    <w:pPr>
      <w:spacing w:after="200"/>
    </w:pPr>
    <w:rPr>
      <w:b/>
      <w:bCs/>
      <w:color w:val="4F81BD" w:themeColor="accent1"/>
      <w:sz w:val="18"/>
      <w:szCs w:val="18"/>
    </w:rPr>
  </w:style>
  <w:style w:type="table" w:styleId="TableGrid3">
    <w:name w:val="Table Grid 3"/>
    <w:basedOn w:val="TableNormal"/>
    <w:rsid w:val="00CC444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C444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340D6E"/>
    <w:rPr>
      <w:color w:val="808080"/>
    </w:rPr>
  </w:style>
  <w:style w:type="character" w:customStyle="1" w:styleId="UnresolvedMention1">
    <w:name w:val="Unresolved Mention1"/>
    <w:basedOn w:val="DefaultParagraphFont"/>
    <w:uiPriority w:val="99"/>
    <w:semiHidden/>
    <w:unhideWhenUsed/>
    <w:rsid w:val="002F4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47573">
      <w:bodyDiv w:val="1"/>
      <w:marLeft w:val="0"/>
      <w:marRight w:val="0"/>
      <w:marTop w:val="0"/>
      <w:marBottom w:val="0"/>
      <w:divBdr>
        <w:top w:val="none" w:sz="0" w:space="0" w:color="auto"/>
        <w:left w:val="none" w:sz="0" w:space="0" w:color="auto"/>
        <w:bottom w:val="none" w:sz="0" w:space="0" w:color="auto"/>
        <w:right w:val="none" w:sz="0" w:space="0" w:color="auto"/>
      </w:divBdr>
      <w:divsChild>
        <w:div w:id="582295955">
          <w:marLeft w:val="0"/>
          <w:marRight w:val="0"/>
          <w:marTop w:val="0"/>
          <w:marBottom w:val="0"/>
          <w:divBdr>
            <w:top w:val="none" w:sz="0" w:space="0" w:color="auto"/>
            <w:left w:val="none" w:sz="0" w:space="0" w:color="auto"/>
            <w:bottom w:val="none" w:sz="0" w:space="0" w:color="auto"/>
            <w:right w:val="none" w:sz="0" w:space="0" w:color="auto"/>
          </w:divBdr>
        </w:div>
        <w:div w:id="1265577015">
          <w:marLeft w:val="0"/>
          <w:marRight w:val="0"/>
          <w:marTop w:val="0"/>
          <w:marBottom w:val="0"/>
          <w:divBdr>
            <w:top w:val="none" w:sz="0" w:space="0" w:color="auto"/>
            <w:left w:val="none" w:sz="0" w:space="0" w:color="auto"/>
            <w:bottom w:val="none" w:sz="0" w:space="0" w:color="auto"/>
            <w:right w:val="none" w:sz="0" w:space="0" w:color="auto"/>
          </w:divBdr>
        </w:div>
        <w:div w:id="319772655">
          <w:marLeft w:val="0"/>
          <w:marRight w:val="0"/>
          <w:marTop w:val="0"/>
          <w:marBottom w:val="0"/>
          <w:divBdr>
            <w:top w:val="none" w:sz="0" w:space="0" w:color="auto"/>
            <w:left w:val="none" w:sz="0" w:space="0" w:color="auto"/>
            <w:bottom w:val="none" w:sz="0" w:space="0" w:color="auto"/>
            <w:right w:val="none" w:sz="0" w:space="0" w:color="auto"/>
          </w:divBdr>
        </w:div>
        <w:div w:id="1755517420">
          <w:marLeft w:val="0"/>
          <w:marRight w:val="0"/>
          <w:marTop w:val="0"/>
          <w:marBottom w:val="0"/>
          <w:divBdr>
            <w:top w:val="none" w:sz="0" w:space="0" w:color="auto"/>
            <w:left w:val="none" w:sz="0" w:space="0" w:color="auto"/>
            <w:bottom w:val="none" w:sz="0" w:space="0" w:color="auto"/>
            <w:right w:val="none" w:sz="0" w:space="0" w:color="auto"/>
          </w:divBdr>
        </w:div>
        <w:div w:id="458301638">
          <w:marLeft w:val="0"/>
          <w:marRight w:val="0"/>
          <w:marTop w:val="0"/>
          <w:marBottom w:val="0"/>
          <w:divBdr>
            <w:top w:val="none" w:sz="0" w:space="0" w:color="auto"/>
            <w:left w:val="none" w:sz="0" w:space="0" w:color="auto"/>
            <w:bottom w:val="none" w:sz="0" w:space="0" w:color="auto"/>
            <w:right w:val="none" w:sz="0" w:space="0" w:color="auto"/>
          </w:divBdr>
        </w:div>
        <w:div w:id="755399225">
          <w:marLeft w:val="0"/>
          <w:marRight w:val="0"/>
          <w:marTop w:val="0"/>
          <w:marBottom w:val="0"/>
          <w:divBdr>
            <w:top w:val="none" w:sz="0" w:space="0" w:color="auto"/>
            <w:left w:val="none" w:sz="0" w:space="0" w:color="auto"/>
            <w:bottom w:val="none" w:sz="0" w:space="0" w:color="auto"/>
            <w:right w:val="none" w:sz="0" w:space="0" w:color="auto"/>
          </w:divBdr>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240">
      <w:bodyDiv w:val="1"/>
      <w:marLeft w:val="0"/>
      <w:marRight w:val="0"/>
      <w:marTop w:val="0"/>
      <w:marBottom w:val="0"/>
      <w:divBdr>
        <w:top w:val="none" w:sz="0" w:space="0" w:color="auto"/>
        <w:left w:val="none" w:sz="0" w:space="0" w:color="auto"/>
        <w:bottom w:val="none" w:sz="0" w:space="0" w:color="auto"/>
        <w:right w:val="none" w:sz="0" w:space="0" w:color="auto"/>
      </w:divBdr>
      <w:divsChild>
        <w:div w:id="1857034339">
          <w:marLeft w:val="0"/>
          <w:marRight w:val="0"/>
          <w:marTop w:val="0"/>
          <w:marBottom w:val="0"/>
          <w:divBdr>
            <w:top w:val="none" w:sz="0" w:space="0" w:color="auto"/>
            <w:left w:val="none" w:sz="0" w:space="0" w:color="auto"/>
            <w:bottom w:val="none" w:sz="0" w:space="0" w:color="auto"/>
            <w:right w:val="none" w:sz="0" w:space="0" w:color="auto"/>
          </w:divBdr>
        </w:div>
        <w:div w:id="1277249825">
          <w:marLeft w:val="0"/>
          <w:marRight w:val="0"/>
          <w:marTop w:val="0"/>
          <w:marBottom w:val="0"/>
          <w:divBdr>
            <w:top w:val="none" w:sz="0" w:space="0" w:color="auto"/>
            <w:left w:val="none" w:sz="0" w:space="0" w:color="auto"/>
            <w:bottom w:val="none" w:sz="0" w:space="0" w:color="auto"/>
            <w:right w:val="none" w:sz="0" w:space="0" w:color="auto"/>
          </w:divBdr>
        </w:div>
        <w:div w:id="664628807">
          <w:marLeft w:val="0"/>
          <w:marRight w:val="0"/>
          <w:marTop w:val="0"/>
          <w:marBottom w:val="0"/>
          <w:divBdr>
            <w:top w:val="none" w:sz="0" w:space="0" w:color="auto"/>
            <w:left w:val="none" w:sz="0" w:space="0" w:color="auto"/>
            <w:bottom w:val="none" w:sz="0" w:space="0" w:color="auto"/>
            <w:right w:val="none" w:sz="0" w:space="0" w:color="auto"/>
          </w:divBdr>
        </w:div>
        <w:div w:id="916474102">
          <w:marLeft w:val="0"/>
          <w:marRight w:val="0"/>
          <w:marTop w:val="0"/>
          <w:marBottom w:val="0"/>
          <w:divBdr>
            <w:top w:val="none" w:sz="0" w:space="0" w:color="auto"/>
            <w:left w:val="none" w:sz="0" w:space="0" w:color="auto"/>
            <w:bottom w:val="none" w:sz="0" w:space="0" w:color="auto"/>
            <w:right w:val="none" w:sz="0" w:space="0" w:color="auto"/>
          </w:divBdr>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70F53-9286-48FB-B591-F2A7B354D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7</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8578</CharactersWithSpaces>
  <SharedDoc>false</SharedDoc>
  <HLinks>
    <vt:vector size="18" baseType="variant">
      <vt:variant>
        <vt:i4>4325387</vt:i4>
      </vt:variant>
      <vt:variant>
        <vt:i4>6</vt:i4>
      </vt:variant>
      <vt:variant>
        <vt:i4>0</vt:i4>
      </vt:variant>
      <vt:variant>
        <vt:i4>5</vt:i4>
      </vt:variant>
      <vt:variant>
        <vt:lpwstr>http://www.lib.berkeley.edu/TeachingLib/Guides/Internet/Evaluate.html</vt:lpwstr>
      </vt:variant>
      <vt:variant>
        <vt:lpwstr/>
      </vt:variant>
      <vt:variant>
        <vt:i4>2686976</vt:i4>
      </vt:variant>
      <vt:variant>
        <vt:i4>3</vt:i4>
      </vt:variant>
      <vt:variant>
        <vt:i4>0</vt:i4>
      </vt:variant>
      <vt:variant>
        <vt:i4>5</vt:i4>
      </vt:variant>
      <vt:variant>
        <vt:lpwstr>http://www.firstmonday.org/issues/issue11_11/chesney/</vt:lpwstr>
      </vt:variant>
      <vt:variant>
        <vt:lpwstr/>
      </vt:variant>
      <vt:variant>
        <vt:i4>6488083</vt:i4>
      </vt:variant>
      <vt:variant>
        <vt:i4>0</vt:i4>
      </vt:variant>
      <vt:variant>
        <vt:i4>0</vt:i4>
      </vt:variant>
      <vt:variant>
        <vt:i4>5</vt:i4>
      </vt:variant>
      <vt:variant>
        <vt:lpwstr>http://en.wikipedia.org/wiki/Collaborative_writing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Canales Burke, Sebastian</cp:lastModifiedBy>
  <cp:revision>43</cp:revision>
  <cp:lastPrinted>2003-11-13T12:59:00Z</cp:lastPrinted>
  <dcterms:created xsi:type="dcterms:W3CDTF">2021-08-29T21:05:00Z</dcterms:created>
  <dcterms:modified xsi:type="dcterms:W3CDTF">2024-09-09T19:52:00Z</dcterms:modified>
</cp:coreProperties>
</file>